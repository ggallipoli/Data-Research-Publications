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35D2A2" w14:textId="5B8C513F" w:rsidR="00595809" w:rsidRPr="00595809" w:rsidRDefault="00595809" w:rsidP="00595809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="Arial" w:hAnsi="Arial" w:cs="Arial"/>
          <w:b/>
          <w:sz w:val="20"/>
          <w:szCs w:val="20"/>
        </w:rPr>
      </w:pPr>
      <w:r w:rsidRPr="00595809">
        <w:rPr>
          <w:rFonts w:ascii="Arial" w:hAnsi="Arial" w:cs="Arial"/>
          <w:b/>
          <w:color w:val="00006D"/>
          <w:sz w:val="20"/>
          <w:szCs w:val="20"/>
        </w:rPr>
        <w:t>O*Net Time Series Dataset: Appendix</w:t>
      </w:r>
    </w:p>
    <w:p w14:paraId="3F100185" w14:textId="25048712" w:rsidR="00595809" w:rsidRPr="00595809" w:rsidRDefault="00595809" w:rsidP="00B15B07">
      <w:pPr>
        <w:widowControl w:val="0"/>
        <w:autoSpaceDE w:val="0"/>
        <w:autoSpaceDN w:val="0"/>
        <w:adjustRightInd w:val="0"/>
        <w:spacing w:after="240" w:line="340" w:lineRule="atLeast"/>
        <w:jc w:val="both"/>
        <w:rPr>
          <w:rFonts w:ascii="Arial" w:hAnsi="Arial" w:cs="Arial"/>
          <w:sz w:val="20"/>
          <w:szCs w:val="20"/>
        </w:rPr>
      </w:pPr>
      <w:r w:rsidRPr="00595809">
        <w:rPr>
          <w:rFonts w:ascii="Arial" w:hAnsi="Arial" w:cs="Arial"/>
          <w:b/>
          <w:sz w:val="20"/>
          <w:szCs w:val="20"/>
        </w:rPr>
        <w:t>Summary:</w:t>
      </w:r>
      <w:r>
        <w:rPr>
          <w:rFonts w:ascii="Arial" w:hAnsi="Arial" w:cs="Arial"/>
          <w:sz w:val="20"/>
          <w:szCs w:val="20"/>
        </w:rPr>
        <w:t xml:space="preserve"> </w:t>
      </w:r>
      <w:r w:rsidRPr="00595809">
        <w:rPr>
          <w:rFonts w:ascii="Arial" w:hAnsi="Arial" w:cs="Arial"/>
          <w:sz w:val="20"/>
          <w:szCs w:val="20"/>
        </w:rPr>
        <w:t xml:space="preserve">This dataset lists detailed SOC 2010 occupation codes by (1) a </w:t>
      </w:r>
      <w:r w:rsidR="003163A3">
        <w:rPr>
          <w:rFonts w:ascii="Arial" w:hAnsi="Arial" w:cs="Arial"/>
          <w:sz w:val="20"/>
          <w:szCs w:val="20"/>
        </w:rPr>
        <w:t>novel technology and information service (TIS</w:t>
      </w:r>
      <w:r w:rsidRPr="00595809">
        <w:rPr>
          <w:rFonts w:ascii="Arial" w:hAnsi="Arial" w:cs="Arial"/>
          <w:sz w:val="20"/>
          <w:szCs w:val="20"/>
        </w:rPr>
        <w:t>) intensity score and (2) five skill intensity measures based on the work of Acemoglu and Auto</w:t>
      </w:r>
      <w:r w:rsidR="00852AFF">
        <w:rPr>
          <w:rFonts w:ascii="Arial" w:hAnsi="Arial" w:cs="Arial"/>
          <w:sz w:val="20"/>
          <w:szCs w:val="20"/>
        </w:rPr>
        <w:t>r</w:t>
      </w:r>
      <w:r w:rsidR="00852AFF">
        <w:rPr>
          <w:rStyle w:val="FootnoteReference"/>
          <w:rFonts w:ascii="Arial" w:hAnsi="Arial" w:cs="Arial"/>
          <w:sz w:val="20"/>
          <w:szCs w:val="20"/>
        </w:rPr>
        <w:footnoteReference w:id="1"/>
      </w:r>
      <w:r w:rsidRPr="00595809">
        <w:rPr>
          <w:rFonts w:ascii="Arial" w:hAnsi="Arial" w:cs="Arial"/>
          <w:sz w:val="20"/>
          <w:szCs w:val="20"/>
        </w:rPr>
        <w:t>. The data is available from 2002-2016</w:t>
      </w:r>
      <w:r w:rsidR="00852AFF">
        <w:rPr>
          <w:rStyle w:val="FootnoteReference"/>
          <w:rFonts w:ascii="Arial" w:hAnsi="Arial" w:cs="Arial"/>
          <w:sz w:val="20"/>
          <w:szCs w:val="20"/>
        </w:rPr>
        <w:footnoteReference w:id="2"/>
      </w:r>
      <w:r w:rsidRPr="00595809">
        <w:rPr>
          <w:rFonts w:ascii="Arial" w:hAnsi="Arial" w:cs="Arial"/>
          <w:sz w:val="20"/>
          <w:szCs w:val="20"/>
        </w:rPr>
        <w:t xml:space="preserve">. These measures were complied using the O*Net (Occupational Information Network) archive. Below are both the methodology and detailed dataset description. </w:t>
      </w:r>
    </w:p>
    <w:p w14:paraId="5CBC4E2D" w14:textId="21EDF9A1" w:rsidR="00595809" w:rsidRDefault="00595809" w:rsidP="00595809">
      <w:pPr>
        <w:widowControl w:val="0"/>
        <w:autoSpaceDE w:val="0"/>
        <w:autoSpaceDN w:val="0"/>
        <w:adjustRightInd w:val="0"/>
        <w:spacing w:after="240" w:line="340" w:lineRule="atLeast"/>
        <w:jc w:val="both"/>
        <w:rPr>
          <w:rFonts w:ascii="Arial" w:hAnsi="Arial" w:cs="Arial"/>
          <w:sz w:val="20"/>
          <w:szCs w:val="20"/>
        </w:rPr>
      </w:pPr>
      <w:r w:rsidRPr="00595809">
        <w:rPr>
          <w:rFonts w:ascii="Arial" w:hAnsi="Arial" w:cs="Arial"/>
          <w:b/>
          <w:sz w:val="20"/>
          <w:szCs w:val="20"/>
        </w:rPr>
        <w:t>Source</w:t>
      </w:r>
      <w:r w:rsidR="00747BD0">
        <w:rPr>
          <w:rFonts w:ascii="Arial" w:hAnsi="Arial" w:cs="Arial"/>
          <w:b/>
          <w:sz w:val="20"/>
          <w:szCs w:val="20"/>
        </w:rPr>
        <w:t>s</w:t>
      </w:r>
      <w:r w:rsidRPr="00595809">
        <w:rPr>
          <w:rFonts w:ascii="Arial" w:hAnsi="Arial" w:cs="Arial"/>
          <w:b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T</w:t>
      </w:r>
      <w:r w:rsidRPr="00595809">
        <w:rPr>
          <w:rFonts w:ascii="Arial" w:hAnsi="Arial" w:cs="Arial"/>
          <w:sz w:val="20"/>
          <w:szCs w:val="20"/>
        </w:rPr>
        <w:t>he raw data was obtained from the Occupational Information Networks (O</w:t>
      </w:r>
      <w:r w:rsidR="00747BD0">
        <w:rPr>
          <w:rFonts w:ascii="Arial" w:hAnsi="Arial" w:cs="Arial"/>
          <w:sz w:val="20"/>
          <w:szCs w:val="20"/>
        </w:rPr>
        <w:t>*</w:t>
      </w:r>
      <w:r w:rsidR="00327627">
        <w:rPr>
          <w:rFonts w:ascii="Arial" w:hAnsi="Arial" w:cs="Arial"/>
          <w:sz w:val="20"/>
          <w:szCs w:val="20"/>
        </w:rPr>
        <w:t>Net) archive, available here</w:t>
      </w:r>
      <w:r w:rsidRPr="00595809">
        <w:rPr>
          <w:rFonts w:ascii="Arial" w:hAnsi="Arial" w:cs="Arial"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</w:t>
      </w:r>
      <w:hyperlink r:id="rId8" w:history="1">
        <w:r w:rsidR="00184EDD" w:rsidRPr="00B00AC9">
          <w:rPr>
            <w:rStyle w:val="Hyperlink"/>
            <w:rFonts w:ascii="Arial" w:hAnsi="Arial" w:cs="Arial"/>
            <w:sz w:val="20"/>
            <w:szCs w:val="20"/>
          </w:rPr>
          <w:t>https://www.onetcenter.org/db_releases.html</w:t>
        </w:r>
      </w:hyperlink>
      <w:r w:rsidR="00184EDD">
        <w:rPr>
          <w:rFonts w:ascii="Arial" w:hAnsi="Arial" w:cs="Arial"/>
          <w:sz w:val="20"/>
          <w:szCs w:val="20"/>
        </w:rPr>
        <w:t xml:space="preserve"> </w:t>
      </w:r>
      <w:r w:rsidR="00CF4589">
        <w:rPr>
          <w:rFonts w:ascii="Arial" w:hAnsi="Arial" w:cs="Arial"/>
          <w:sz w:val="20"/>
          <w:szCs w:val="20"/>
        </w:rPr>
        <w:t xml:space="preserve">and the occupation questionnaires were obtained form: </w:t>
      </w:r>
      <w:hyperlink r:id="rId9" w:history="1">
        <w:r w:rsidR="00184EDD" w:rsidRPr="00B00AC9">
          <w:rPr>
            <w:rStyle w:val="Hyperlink"/>
            <w:rFonts w:ascii="Arial" w:hAnsi="Arial" w:cs="Arial"/>
            <w:sz w:val="20"/>
            <w:szCs w:val="20"/>
          </w:rPr>
          <w:t>https://www.onetcenter.org/questionnaires.html</w:t>
        </w:r>
      </w:hyperlink>
      <w:r w:rsidR="00184EDD">
        <w:rPr>
          <w:rFonts w:ascii="Arial" w:hAnsi="Arial" w:cs="Arial"/>
          <w:sz w:val="20"/>
          <w:szCs w:val="20"/>
        </w:rPr>
        <w:t xml:space="preserve"> </w:t>
      </w:r>
    </w:p>
    <w:p w14:paraId="18608498" w14:textId="4E3290A9" w:rsidR="002C5316" w:rsidRPr="00C81ED6" w:rsidRDefault="002C5316" w:rsidP="002C5316">
      <w:pPr>
        <w:widowControl w:val="0"/>
        <w:autoSpaceDE w:val="0"/>
        <w:autoSpaceDN w:val="0"/>
        <w:adjustRightInd w:val="0"/>
        <w:spacing w:after="240" w:line="340" w:lineRule="atLeast"/>
        <w:jc w:val="both"/>
        <w:rPr>
          <w:rFonts w:ascii="Arial" w:hAnsi="Arial" w:cs="Arial"/>
          <w:b/>
          <w:color w:val="000090"/>
          <w:sz w:val="20"/>
          <w:szCs w:val="20"/>
          <w:u w:val="single"/>
        </w:rPr>
      </w:pPr>
      <w:r w:rsidRPr="00C81ED6">
        <w:rPr>
          <w:rFonts w:ascii="Arial" w:hAnsi="Arial" w:cs="Arial"/>
          <w:b/>
          <w:color w:val="000090"/>
          <w:sz w:val="20"/>
          <w:szCs w:val="20"/>
          <w:u w:val="single"/>
        </w:rPr>
        <w:t>IT Intensity Sub-Component Select</w:t>
      </w:r>
      <w:r w:rsidR="00C81ED6" w:rsidRPr="00C81ED6">
        <w:rPr>
          <w:rFonts w:ascii="Arial" w:hAnsi="Arial" w:cs="Arial"/>
          <w:b/>
          <w:color w:val="000090"/>
          <w:sz w:val="20"/>
          <w:szCs w:val="20"/>
          <w:u w:val="single"/>
        </w:rPr>
        <w:t>ion</w:t>
      </w:r>
    </w:p>
    <w:p w14:paraId="02E789CC" w14:textId="199AD969" w:rsidR="00C714D7" w:rsidRDefault="003163A3" w:rsidP="00C554AA">
      <w:pPr>
        <w:widowControl w:val="0"/>
        <w:autoSpaceDE w:val="0"/>
        <w:autoSpaceDN w:val="0"/>
        <w:adjustRightInd w:val="0"/>
        <w:spacing w:after="240" w:line="340" w:lineRule="atLeast"/>
        <w:jc w:val="both"/>
        <w:rPr>
          <w:rFonts w:ascii="Arial" w:hAnsi="Arial" w:cs="Arial"/>
          <w:sz w:val="20"/>
          <w:szCs w:val="20"/>
        </w:rPr>
      </w:pPr>
      <w:r w:rsidRPr="002651BD">
        <w:rPr>
          <w:rFonts w:ascii="Arial" w:hAnsi="Arial" w:cs="Arial"/>
          <w:b/>
          <w:sz w:val="20"/>
          <w:szCs w:val="20"/>
        </w:rPr>
        <w:t>Description:</w:t>
      </w:r>
      <w:r>
        <w:rPr>
          <w:rFonts w:ascii="Arial" w:hAnsi="Arial" w:cs="Arial"/>
          <w:sz w:val="20"/>
          <w:szCs w:val="20"/>
        </w:rPr>
        <w:t xml:space="preserve"> The TIS</w:t>
      </w:r>
      <w:r w:rsidR="004963AB">
        <w:rPr>
          <w:rFonts w:ascii="Arial" w:hAnsi="Arial" w:cs="Arial"/>
          <w:sz w:val="20"/>
          <w:szCs w:val="20"/>
        </w:rPr>
        <w:t xml:space="preserve"> i</w:t>
      </w:r>
      <w:r w:rsidR="00C554AA" w:rsidRPr="00C554AA">
        <w:rPr>
          <w:rFonts w:ascii="Arial" w:hAnsi="Arial" w:cs="Arial"/>
          <w:sz w:val="20"/>
          <w:szCs w:val="20"/>
        </w:rPr>
        <w:t>nte</w:t>
      </w:r>
      <w:r w:rsidR="00C554AA">
        <w:rPr>
          <w:rFonts w:ascii="Arial" w:hAnsi="Arial" w:cs="Arial"/>
          <w:sz w:val="20"/>
          <w:szCs w:val="20"/>
        </w:rPr>
        <w:t>nsity</w:t>
      </w:r>
      <w:r w:rsidR="004963AB">
        <w:rPr>
          <w:rFonts w:ascii="Arial" w:hAnsi="Arial" w:cs="Arial"/>
          <w:sz w:val="20"/>
          <w:szCs w:val="20"/>
        </w:rPr>
        <w:t xml:space="preserve"> consolidated s</w:t>
      </w:r>
      <w:r w:rsidR="00C554AA">
        <w:rPr>
          <w:rFonts w:ascii="Arial" w:hAnsi="Arial" w:cs="Arial"/>
          <w:sz w:val="20"/>
          <w:szCs w:val="20"/>
        </w:rPr>
        <w:t xml:space="preserve">core was </w:t>
      </w:r>
      <w:r>
        <w:rPr>
          <w:rFonts w:ascii="Arial" w:hAnsi="Arial" w:cs="Arial"/>
          <w:sz w:val="20"/>
          <w:szCs w:val="20"/>
        </w:rPr>
        <w:t xml:space="preserve">constructed using a vector of </w:t>
      </w:r>
      <w:r w:rsidR="00C714D7">
        <w:rPr>
          <w:rFonts w:ascii="Arial" w:hAnsi="Arial" w:cs="Arial"/>
          <w:sz w:val="20"/>
          <w:szCs w:val="20"/>
        </w:rPr>
        <w:t xml:space="preserve">13 </w:t>
      </w:r>
      <w:r>
        <w:rPr>
          <w:rFonts w:ascii="Arial" w:hAnsi="Arial" w:cs="Arial"/>
          <w:sz w:val="20"/>
          <w:szCs w:val="20"/>
        </w:rPr>
        <w:t>job chara</w:t>
      </w:r>
      <w:r w:rsidR="00C714D7">
        <w:rPr>
          <w:rFonts w:ascii="Arial" w:hAnsi="Arial" w:cs="Arial"/>
          <w:sz w:val="20"/>
          <w:szCs w:val="20"/>
        </w:rPr>
        <w:t xml:space="preserve">cteristics per occupation. The </w:t>
      </w:r>
      <w:r w:rsidR="00643186">
        <w:rPr>
          <w:rFonts w:ascii="Arial" w:hAnsi="Arial" w:cs="Arial"/>
          <w:sz w:val="20"/>
          <w:szCs w:val="20"/>
        </w:rPr>
        <w:t>O*Net</w:t>
      </w:r>
      <w:r>
        <w:rPr>
          <w:rFonts w:ascii="Arial" w:hAnsi="Arial" w:cs="Arial"/>
          <w:sz w:val="20"/>
          <w:szCs w:val="20"/>
        </w:rPr>
        <w:t xml:space="preserve"> job characteristics, </w:t>
      </w:r>
      <w:r w:rsidR="008419D8">
        <w:rPr>
          <w:rFonts w:ascii="Arial" w:hAnsi="Arial" w:cs="Arial"/>
          <w:sz w:val="20"/>
          <w:szCs w:val="20"/>
        </w:rPr>
        <w:t>measuring the extent to which a particular skill, knowledge</w:t>
      </w:r>
      <w:r w:rsidR="00643186">
        <w:rPr>
          <w:rFonts w:ascii="Arial" w:hAnsi="Arial" w:cs="Arial"/>
          <w:sz w:val="20"/>
          <w:szCs w:val="20"/>
        </w:rPr>
        <w:t>,</w:t>
      </w:r>
      <w:r w:rsidR="008419D8">
        <w:rPr>
          <w:rFonts w:ascii="Arial" w:hAnsi="Arial" w:cs="Arial"/>
          <w:sz w:val="20"/>
          <w:szCs w:val="20"/>
        </w:rPr>
        <w:t xml:space="preserve"> or activity is applied to a job, are selected based on</w:t>
      </w:r>
      <w:r w:rsidR="00643186">
        <w:rPr>
          <w:rFonts w:ascii="Arial" w:hAnsi="Arial" w:cs="Arial"/>
          <w:sz w:val="20"/>
          <w:szCs w:val="20"/>
        </w:rPr>
        <w:t xml:space="preserve"> their </w:t>
      </w:r>
      <w:r w:rsidR="008419D8">
        <w:rPr>
          <w:rFonts w:ascii="Arial" w:hAnsi="Arial" w:cs="Arial"/>
          <w:sz w:val="20"/>
          <w:szCs w:val="20"/>
        </w:rPr>
        <w:t xml:space="preserve">ability to capture technology and information </w:t>
      </w:r>
      <w:r w:rsidR="00C714D7">
        <w:rPr>
          <w:rFonts w:ascii="Arial" w:hAnsi="Arial" w:cs="Arial"/>
          <w:sz w:val="20"/>
          <w:szCs w:val="20"/>
        </w:rPr>
        <w:t>occupational</w:t>
      </w:r>
      <w:r w:rsidR="00643186">
        <w:rPr>
          <w:rFonts w:ascii="Arial" w:hAnsi="Arial" w:cs="Arial"/>
          <w:sz w:val="20"/>
          <w:szCs w:val="20"/>
        </w:rPr>
        <w:t xml:space="preserve"> components. </w:t>
      </w:r>
      <w:r w:rsidR="00C714D7">
        <w:rPr>
          <w:rFonts w:ascii="Arial" w:hAnsi="Arial" w:cs="Arial"/>
          <w:sz w:val="20"/>
          <w:szCs w:val="20"/>
        </w:rPr>
        <w:t xml:space="preserve">To determine their relationship to TIS, we </w:t>
      </w:r>
      <w:r w:rsidR="00AA1D79">
        <w:rPr>
          <w:rFonts w:ascii="Arial" w:hAnsi="Arial" w:cs="Arial"/>
          <w:sz w:val="20"/>
          <w:szCs w:val="20"/>
        </w:rPr>
        <w:t xml:space="preserve">(1) </w:t>
      </w:r>
      <w:r w:rsidR="00C714D7">
        <w:rPr>
          <w:rFonts w:ascii="Arial" w:hAnsi="Arial" w:cs="Arial"/>
          <w:sz w:val="20"/>
          <w:szCs w:val="20"/>
        </w:rPr>
        <w:t>read through the questionnaires provided by O*N</w:t>
      </w:r>
      <w:r w:rsidR="00583777">
        <w:rPr>
          <w:rFonts w:ascii="Arial" w:hAnsi="Arial" w:cs="Arial"/>
          <w:sz w:val="20"/>
          <w:szCs w:val="20"/>
        </w:rPr>
        <w:t xml:space="preserve">et and selected the components based on whether the component’s name, description or question prompt detailed a level of technological or informational expertise. After selecting the subcomponents, we </w:t>
      </w:r>
      <w:r w:rsidR="003C635D">
        <w:rPr>
          <w:rFonts w:ascii="Arial" w:hAnsi="Arial" w:cs="Arial"/>
          <w:sz w:val="20"/>
          <w:szCs w:val="20"/>
        </w:rPr>
        <w:t xml:space="preserve">(2) </w:t>
      </w:r>
      <w:r w:rsidR="00583777">
        <w:rPr>
          <w:rFonts w:ascii="Arial" w:hAnsi="Arial" w:cs="Arial"/>
          <w:sz w:val="20"/>
          <w:szCs w:val="20"/>
        </w:rPr>
        <w:t xml:space="preserve">ran a correlation matrix </w:t>
      </w:r>
      <w:r w:rsidR="00E34C95">
        <w:rPr>
          <w:rFonts w:ascii="Arial" w:hAnsi="Arial" w:cs="Arial"/>
          <w:sz w:val="20"/>
          <w:szCs w:val="20"/>
        </w:rPr>
        <w:t xml:space="preserve">in order to corroborate that the variables are co-moving. </w:t>
      </w:r>
    </w:p>
    <w:p w14:paraId="1C05071D" w14:textId="7B5E9CCE" w:rsidR="008419D8" w:rsidRDefault="00457A67" w:rsidP="00F26CC0">
      <w:pPr>
        <w:widowControl w:val="0"/>
        <w:tabs>
          <w:tab w:val="left" w:pos="1520"/>
        </w:tabs>
        <w:autoSpaceDE w:val="0"/>
        <w:autoSpaceDN w:val="0"/>
        <w:adjustRightInd w:val="0"/>
        <w:spacing w:after="240" w:line="340" w:lineRule="atLeast"/>
        <w:jc w:val="both"/>
        <w:rPr>
          <w:rFonts w:ascii="Arial" w:hAnsi="Arial" w:cs="Arial"/>
          <w:b/>
          <w:color w:val="000090"/>
          <w:sz w:val="20"/>
          <w:szCs w:val="20"/>
          <w:u w:val="single"/>
        </w:rPr>
      </w:pPr>
      <w:r w:rsidRPr="00457A67">
        <w:rPr>
          <w:rFonts w:ascii="Arial" w:hAnsi="Arial" w:cs="Arial"/>
          <w:b/>
          <w:color w:val="000090"/>
          <w:sz w:val="20"/>
          <w:szCs w:val="20"/>
          <w:u w:val="single"/>
        </w:rPr>
        <w:t>IT Intensity Score</w:t>
      </w:r>
    </w:p>
    <w:p w14:paraId="77B286C4" w14:textId="1849CCBC" w:rsidR="00457A67" w:rsidRPr="00457A67" w:rsidRDefault="00457A67" w:rsidP="00F26CC0">
      <w:pPr>
        <w:widowControl w:val="0"/>
        <w:tabs>
          <w:tab w:val="left" w:pos="1520"/>
        </w:tabs>
        <w:autoSpaceDE w:val="0"/>
        <w:autoSpaceDN w:val="0"/>
        <w:adjustRightInd w:val="0"/>
        <w:spacing w:after="240" w:line="340" w:lineRule="atLeast"/>
        <w:jc w:val="both"/>
        <w:rPr>
          <w:rFonts w:ascii="Arial" w:hAnsi="Arial" w:cs="Arial"/>
          <w:sz w:val="20"/>
          <w:szCs w:val="20"/>
        </w:rPr>
      </w:pPr>
      <w:r w:rsidRPr="002651BD">
        <w:rPr>
          <w:rFonts w:ascii="Arial" w:hAnsi="Arial" w:cs="Arial"/>
          <w:b/>
          <w:sz w:val="20"/>
          <w:szCs w:val="20"/>
        </w:rPr>
        <w:t>Description</w:t>
      </w:r>
      <w:r w:rsidRPr="00511B39">
        <w:rPr>
          <w:rFonts w:ascii="Arial" w:hAnsi="Arial" w:cs="Arial"/>
          <w:sz w:val="20"/>
          <w:szCs w:val="20"/>
        </w:rPr>
        <w:t xml:space="preserve">: </w:t>
      </w:r>
      <w:r w:rsidR="00511B39" w:rsidRPr="00511B39">
        <w:rPr>
          <w:rFonts w:ascii="Arial" w:hAnsi="Arial" w:cs="Arial"/>
          <w:sz w:val="20"/>
          <w:szCs w:val="20"/>
        </w:rPr>
        <w:t>The TIS</w:t>
      </w:r>
      <w:r w:rsidRPr="00511B39">
        <w:rPr>
          <w:rFonts w:ascii="Arial" w:hAnsi="Arial" w:cs="Arial"/>
          <w:sz w:val="20"/>
          <w:szCs w:val="20"/>
        </w:rPr>
        <w:t xml:space="preserve"> score </w:t>
      </w:r>
      <w:r w:rsidR="00511B39" w:rsidRPr="00511B39">
        <w:rPr>
          <w:rFonts w:ascii="Arial" w:hAnsi="Arial" w:cs="Arial"/>
          <w:sz w:val="20"/>
          <w:szCs w:val="20"/>
        </w:rPr>
        <w:t>was constructed by adding the 13 sub-components per occupation (using 2010 standard occu</w:t>
      </w:r>
      <w:r w:rsidR="002651BD">
        <w:rPr>
          <w:rFonts w:ascii="Arial" w:hAnsi="Arial" w:cs="Arial"/>
          <w:sz w:val="20"/>
          <w:szCs w:val="20"/>
        </w:rPr>
        <w:t>pation (SOC) codes); the resulting score was then standardized</w:t>
      </w:r>
      <w:r w:rsidR="00511B39" w:rsidRPr="00511B39">
        <w:rPr>
          <w:rFonts w:ascii="Arial" w:hAnsi="Arial" w:cs="Arial"/>
          <w:sz w:val="20"/>
          <w:szCs w:val="20"/>
        </w:rPr>
        <w:t xml:space="preserve"> to </w:t>
      </w:r>
      <w:r w:rsidR="002651BD">
        <w:rPr>
          <w:rFonts w:ascii="Arial" w:hAnsi="Arial" w:cs="Arial"/>
          <w:sz w:val="20"/>
          <w:szCs w:val="20"/>
        </w:rPr>
        <w:t xml:space="preserve">have </w:t>
      </w:r>
      <w:r w:rsidR="00511B39" w:rsidRPr="00511B39">
        <w:rPr>
          <w:rFonts w:ascii="Arial" w:hAnsi="Arial" w:cs="Arial"/>
          <w:sz w:val="20"/>
          <w:szCs w:val="20"/>
        </w:rPr>
        <w:t>me</w:t>
      </w:r>
      <w:r w:rsidR="002651BD">
        <w:rPr>
          <w:rFonts w:ascii="Arial" w:hAnsi="Arial" w:cs="Arial"/>
          <w:sz w:val="20"/>
          <w:szCs w:val="20"/>
        </w:rPr>
        <w:t xml:space="preserve">an zero and  standard deviation 1. </w:t>
      </w:r>
    </w:p>
    <w:p w14:paraId="4857358A" w14:textId="644F3A77" w:rsidR="00457A67" w:rsidRPr="00457A67" w:rsidRDefault="00457A67" w:rsidP="00457A67">
      <w:pPr>
        <w:widowControl w:val="0"/>
        <w:autoSpaceDE w:val="0"/>
        <w:autoSpaceDN w:val="0"/>
        <w:adjustRightInd w:val="0"/>
        <w:spacing w:after="240" w:line="340" w:lineRule="atLeast"/>
        <w:jc w:val="both"/>
        <w:rPr>
          <w:rFonts w:ascii="Arial" w:hAnsi="Arial" w:cs="Arial"/>
          <w:color w:val="000090"/>
          <w:sz w:val="20"/>
          <w:szCs w:val="20"/>
          <w:u w:val="single"/>
        </w:rPr>
      </w:pPr>
      <w:r w:rsidRPr="00457A67">
        <w:rPr>
          <w:rFonts w:ascii="Arial" w:hAnsi="Arial" w:cs="Arial"/>
          <w:b/>
          <w:color w:val="000090"/>
          <w:sz w:val="20"/>
          <w:szCs w:val="20"/>
          <w:u w:val="single"/>
        </w:rPr>
        <w:t>Skill Intensity Scores</w:t>
      </w:r>
      <w:r w:rsidRPr="00457A67">
        <w:rPr>
          <w:rFonts w:ascii="Arial" w:hAnsi="Arial" w:cs="Arial"/>
          <w:color w:val="000090"/>
          <w:sz w:val="20"/>
          <w:szCs w:val="20"/>
          <w:u w:val="single"/>
        </w:rPr>
        <w:t xml:space="preserve"> </w:t>
      </w:r>
    </w:p>
    <w:p w14:paraId="3DB92F90" w14:textId="153CFE2E" w:rsidR="003163A3" w:rsidRPr="00C554AA" w:rsidRDefault="00457A67" w:rsidP="00C554AA">
      <w:pPr>
        <w:widowControl w:val="0"/>
        <w:autoSpaceDE w:val="0"/>
        <w:autoSpaceDN w:val="0"/>
        <w:adjustRightInd w:val="0"/>
        <w:spacing w:after="240" w:line="340" w:lineRule="atLeast"/>
        <w:jc w:val="both"/>
        <w:rPr>
          <w:rFonts w:ascii="Arial" w:hAnsi="Arial" w:cs="Arial"/>
          <w:sz w:val="20"/>
          <w:szCs w:val="20"/>
        </w:rPr>
      </w:pPr>
      <w:r w:rsidRPr="002651BD">
        <w:rPr>
          <w:rFonts w:ascii="Arial" w:hAnsi="Arial" w:cs="Arial"/>
          <w:b/>
          <w:sz w:val="20"/>
          <w:szCs w:val="20"/>
        </w:rPr>
        <w:t>Description:</w:t>
      </w:r>
      <w:r>
        <w:rPr>
          <w:rFonts w:ascii="Arial" w:hAnsi="Arial" w:cs="Arial"/>
          <w:sz w:val="20"/>
          <w:szCs w:val="20"/>
        </w:rPr>
        <w:t xml:space="preserve"> </w:t>
      </w:r>
      <w:r w:rsidRPr="00C554AA">
        <w:rPr>
          <w:rFonts w:ascii="Arial" w:hAnsi="Arial" w:cs="Arial"/>
          <w:sz w:val="20"/>
          <w:szCs w:val="20"/>
        </w:rPr>
        <w:t>The skill intensity scores we</w:t>
      </w:r>
      <w:r>
        <w:rPr>
          <w:rFonts w:ascii="Arial" w:hAnsi="Arial" w:cs="Arial"/>
          <w:sz w:val="20"/>
          <w:szCs w:val="20"/>
        </w:rPr>
        <w:t>re calculated using the method</w:t>
      </w:r>
      <w:r w:rsidRPr="00C554AA">
        <w:rPr>
          <w:rFonts w:ascii="Arial" w:hAnsi="Arial" w:cs="Arial"/>
          <w:sz w:val="20"/>
          <w:szCs w:val="20"/>
        </w:rPr>
        <w:t>ology described by Acemoglu and Autor (2011) and the description on the paper “From Occupations to Embedded Skil</w:t>
      </w:r>
      <w:r>
        <w:rPr>
          <w:rFonts w:ascii="Arial" w:hAnsi="Arial" w:cs="Arial"/>
          <w:sz w:val="20"/>
          <w:szCs w:val="20"/>
        </w:rPr>
        <w:t>ls: A Cross-Country Comparison”</w:t>
      </w:r>
      <w:r w:rsidRPr="00C554AA">
        <w:rPr>
          <w:rFonts w:ascii="Arial" w:hAnsi="Arial" w:cs="Arial"/>
          <w:sz w:val="20"/>
          <w:szCs w:val="20"/>
        </w:rPr>
        <w:t>. The five skill groups are: ‘non-routine cognitive analytical’, ‘no</w:t>
      </w:r>
      <w:r>
        <w:rPr>
          <w:rFonts w:ascii="Arial" w:hAnsi="Arial" w:cs="Arial"/>
          <w:sz w:val="20"/>
          <w:szCs w:val="20"/>
        </w:rPr>
        <w:t>n-routine cognitive interpreta</w:t>
      </w:r>
      <w:r w:rsidRPr="00C554AA">
        <w:rPr>
          <w:rFonts w:ascii="Arial" w:hAnsi="Arial" w:cs="Arial"/>
          <w:sz w:val="20"/>
          <w:szCs w:val="20"/>
        </w:rPr>
        <w:t xml:space="preserve">tive’, ‘routine cognitive’, ‘routine manual’ and ‘non-routine manual physical’. </w:t>
      </w:r>
    </w:p>
    <w:p w14:paraId="202F0753" w14:textId="7C5F72D7" w:rsidR="00C81ED6" w:rsidRPr="00144EC8" w:rsidRDefault="002C5316" w:rsidP="00A053D7">
      <w:pPr>
        <w:widowControl w:val="0"/>
        <w:autoSpaceDE w:val="0"/>
        <w:autoSpaceDN w:val="0"/>
        <w:adjustRightInd w:val="0"/>
        <w:spacing w:after="240" w:line="340" w:lineRule="atLeast"/>
        <w:jc w:val="both"/>
        <w:rPr>
          <w:rFonts w:ascii="Arial" w:hAnsi="Arial" w:cs="Arial"/>
          <w:b/>
          <w:color w:val="000090"/>
          <w:sz w:val="20"/>
          <w:szCs w:val="20"/>
          <w:u w:val="single"/>
        </w:rPr>
      </w:pPr>
      <w:r w:rsidRPr="00C81ED6">
        <w:rPr>
          <w:rFonts w:ascii="Arial" w:hAnsi="Arial" w:cs="Arial"/>
          <w:b/>
          <w:color w:val="000090"/>
          <w:sz w:val="20"/>
          <w:szCs w:val="20"/>
          <w:u w:val="single"/>
        </w:rPr>
        <w:lastRenderedPageBreak/>
        <w:t>Constructi</w:t>
      </w:r>
      <w:r w:rsidR="00C81ED6">
        <w:rPr>
          <w:rFonts w:ascii="Arial" w:hAnsi="Arial" w:cs="Arial"/>
          <w:b/>
          <w:color w:val="000090"/>
          <w:sz w:val="20"/>
          <w:szCs w:val="20"/>
          <w:u w:val="single"/>
        </w:rPr>
        <w:t>ng the IT Intensity Time Series</w:t>
      </w:r>
    </w:p>
    <w:p w14:paraId="328BDF1A" w14:textId="12F0ECC9" w:rsidR="00595809" w:rsidRPr="0060068C" w:rsidRDefault="0060068C" w:rsidP="00820DD1">
      <w:pPr>
        <w:widowControl w:val="0"/>
        <w:autoSpaceDE w:val="0"/>
        <w:autoSpaceDN w:val="0"/>
        <w:adjustRightInd w:val="0"/>
        <w:spacing w:after="240" w:line="340" w:lineRule="atLeast"/>
        <w:jc w:val="both"/>
        <w:rPr>
          <w:rFonts w:ascii="Arial" w:hAnsi="Arial" w:cs="Arial"/>
          <w:b/>
          <w:color w:val="660066"/>
          <w:sz w:val="20"/>
          <w:szCs w:val="20"/>
        </w:rPr>
      </w:pPr>
      <w:r w:rsidRPr="0060068C">
        <w:rPr>
          <w:rFonts w:ascii="Arial" w:hAnsi="Arial" w:cs="Arial"/>
          <w:b/>
          <w:color w:val="660066"/>
          <w:sz w:val="20"/>
          <w:szCs w:val="20"/>
        </w:rPr>
        <w:t>Step 1</w:t>
      </w:r>
      <w:r w:rsidR="00820DD1">
        <w:rPr>
          <w:rFonts w:ascii="Arial" w:hAnsi="Arial" w:cs="Arial"/>
          <w:b/>
          <w:color w:val="660066"/>
          <w:sz w:val="20"/>
          <w:szCs w:val="20"/>
        </w:rPr>
        <w:t xml:space="preserve"> (D</w:t>
      </w:r>
      <w:r w:rsidR="00690679">
        <w:rPr>
          <w:rFonts w:ascii="Arial" w:hAnsi="Arial" w:cs="Arial"/>
          <w:b/>
          <w:color w:val="660066"/>
          <w:sz w:val="20"/>
          <w:szCs w:val="20"/>
        </w:rPr>
        <w:t>ownload</w:t>
      </w:r>
      <w:r w:rsidR="00820DD1">
        <w:rPr>
          <w:rFonts w:ascii="Arial" w:hAnsi="Arial" w:cs="Arial"/>
          <w:b/>
          <w:color w:val="660066"/>
          <w:sz w:val="20"/>
          <w:szCs w:val="20"/>
        </w:rPr>
        <w:t xml:space="preserve"> Raw Data)</w:t>
      </w:r>
      <w:r w:rsidR="00A053D7">
        <w:rPr>
          <w:rFonts w:ascii="Arial" w:hAnsi="Arial" w:cs="Arial"/>
          <w:b/>
          <w:color w:val="660066"/>
          <w:sz w:val="20"/>
          <w:szCs w:val="20"/>
        </w:rPr>
        <w:t xml:space="preserve">: </w:t>
      </w:r>
      <w:r w:rsidR="00144EC8">
        <w:rPr>
          <w:rFonts w:ascii="Arial" w:hAnsi="Arial" w:cs="Arial"/>
          <w:sz w:val="20"/>
          <w:szCs w:val="20"/>
        </w:rPr>
        <w:t>First</w:t>
      </w:r>
      <w:r w:rsidR="00820DD1">
        <w:rPr>
          <w:rFonts w:ascii="Arial" w:hAnsi="Arial" w:cs="Arial"/>
          <w:sz w:val="20"/>
          <w:szCs w:val="20"/>
        </w:rPr>
        <w:t>, we download and clean the raw data</w:t>
      </w:r>
      <w:r w:rsidR="00144EC8">
        <w:rPr>
          <w:rFonts w:ascii="Arial" w:hAnsi="Arial" w:cs="Arial"/>
          <w:sz w:val="20"/>
          <w:szCs w:val="20"/>
        </w:rPr>
        <w:t xml:space="preserve"> files for the years 2002-2016 from the O*Net database. Link: </w:t>
      </w:r>
      <w:hyperlink r:id="rId10" w:history="1">
        <w:r w:rsidR="00820DD1" w:rsidRPr="00B00AC9">
          <w:rPr>
            <w:rStyle w:val="Hyperlink"/>
            <w:rFonts w:ascii="Arial" w:hAnsi="Arial" w:cs="Arial"/>
            <w:sz w:val="20"/>
            <w:szCs w:val="20"/>
          </w:rPr>
          <w:t>https://www.onetcenter.org/db_releases.html</w:t>
        </w:r>
      </w:hyperlink>
      <w:r w:rsidR="00820DD1">
        <w:rPr>
          <w:rFonts w:ascii="Arial" w:hAnsi="Arial" w:cs="Arial"/>
          <w:sz w:val="20"/>
          <w:szCs w:val="20"/>
        </w:rPr>
        <w:t xml:space="preserve"> </w:t>
      </w:r>
    </w:p>
    <w:p w14:paraId="5E39FD55" w14:textId="45F6FFF9" w:rsidR="003D2E29" w:rsidRDefault="0060068C" w:rsidP="00667B2B">
      <w:pPr>
        <w:widowControl w:val="0"/>
        <w:autoSpaceDE w:val="0"/>
        <w:autoSpaceDN w:val="0"/>
        <w:adjustRightInd w:val="0"/>
        <w:spacing w:after="240" w:line="340" w:lineRule="atLeast"/>
        <w:jc w:val="both"/>
        <w:rPr>
          <w:rFonts w:ascii="Arial" w:hAnsi="Arial" w:cs="Arial"/>
          <w:sz w:val="20"/>
          <w:szCs w:val="20"/>
        </w:rPr>
      </w:pPr>
      <w:r w:rsidRPr="0060068C">
        <w:rPr>
          <w:rFonts w:ascii="Arial" w:hAnsi="Arial" w:cs="Arial"/>
          <w:b/>
          <w:color w:val="660066"/>
          <w:sz w:val="20"/>
          <w:szCs w:val="20"/>
        </w:rPr>
        <w:t>Step 2</w:t>
      </w:r>
      <w:r w:rsidR="00820DD1">
        <w:rPr>
          <w:rFonts w:ascii="Arial" w:hAnsi="Arial" w:cs="Arial"/>
          <w:b/>
          <w:color w:val="660066"/>
          <w:sz w:val="20"/>
          <w:szCs w:val="20"/>
        </w:rPr>
        <w:t xml:space="preserve"> (Extract Key Variables):  </w:t>
      </w:r>
      <w:r w:rsidR="00820DD1">
        <w:rPr>
          <w:rFonts w:ascii="Arial" w:hAnsi="Arial" w:cs="Arial"/>
          <w:sz w:val="20"/>
          <w:szCs w:val="20"/>
        </w:rPr>
        <w:t>After downloading the corresponding raw files for</w:t>
      </w:r>
      <w:r w:rsidR="003D2E29">
        <w:rPr>
          <w:rFonts w:ascii="Arial" w:hAnsi="Arial" w:cs="Arial"/>
          <w:sz w:val="20"/>
          <w:szCs w:val="20"/>
        </w:rPr>
        <w:t xml:space="preserve"> each year- where each year has it’s own folder with text files, we loop through each year to select our relevant variables. We do this by first selecting the </w:t>
      </w:r>
      <w:r w:rsidR="00820DD1">
        <w:rPr>
          <w:rFonts w:ascii="Arial" w:hAnsi="Arial" w:cs="Arial"/>
          <w:sz w:val="20"/>
          <w:szCs w:val="20"/>
        </w:rPr>
        <w:t xml:space="preserve">text files </w:t>
      </w:r>
      <w:r w:rsidR="00667B2B">
        <w:rPr>
          <w:rFonts w:ascii="Arial" w:hAnsi="Arial" w:cs="Arial"/>
          <w:sz w:val="20"/>
          <w:szCs w:val="20"/>
        </w:rPr>
        <w:t>“</w:t>
      </w:r>
      <w:r w:rsidR="00667B2B" w:rsidRPr="00667B2B">
        <w:rPr>
          <w:rFonts w:ascii="Arial" w:hAnsi="Arial" w:cs="Arial"/>
          <w:sz w:val="20"/>
          <w:szCs w:val="20"/>
        </w:rPr>
        <w:t>Knowledge.txt</w:t>
      </w:r>
      <w:r w:rsidR="00667B2B">
        <w:rPr>
          <w:rFonts w:ascii="Arial" w:hAnsi="Arial" w:cs="Arial"/>
          <w:sz w:val="20"/>
          <w:szCs w:val="20"/>
        </w:rPr>
        <w:t xml:space="preserve">”, </w:t>
      </w:r>
      <w:r w:rsidR="00667B2B" w:rsidRPr="00667B2B">
        <w:rPr>
          <w:rFonts w:ascii="Arial" w:hAnsi="Arial" w:cs="Arial"/>
          <w:sz w:val="20"/>
          <w:szCs w:val="20"/>
        </w:rPr>
        <w:t>"Skills.txt"</w:t>
      </w:r>
      <w:r w:rsidR="00667B2B">
        <w:rPr>
          <w:rFonts w:ascii="Arial" w:hAnsi="Arial" w:cs="Arial"/>
          <w:sz w:val="20"/>
          <w:szCs w:val="20"/>
        </w:rPr>
        <w:t xml:space="preserve">, </w:t>
      </w:r>
      <w:r w:rsidR="00667B2B" w:rsidRPr="00667B2B">
        <w:rPr>
          <w:rFonts w:ascii="Arial" w:hAnsi="Arial" w:cs="Arial"/>
          <w:sz w:val="20"/>
          <w:szCs w:val="20"/>
        </w:rPr>
        <w:t>"Work_Activities.txt"</w:t>
      </w:r>
      <w:r w:rsidR="00667B2B">
        <w:rPr>
          <w:rFonts w:ascii="Arial" w:hAnsi="Arial" w:cs="Arial"/>
          <w:sz w:val="20"/>
          <w:szCs w:val="20"/>
        </w:rPr>
        <w:t xml:space="preserve">, and </w:t>
      </w:r>
      <w:r w:rsidR="00667B2B" w:rsidRPr="00667B2B">
        <w:rPr>
          <w:rFonts w:ascii="Arial" w:hAnsi="Arial" w:cs="Arial"/>
          <w:sz w:val="20"/>
          <w:szCs w:val="20"/>
        </w:rPr>
        <w:t>"Work_Context.txt"</w:t>
      </w:r>
      <w:r w:rsidR="00667B2B">
        <w:rPr>
          <w:rFonts w:ascii="Arial" w:hAnsi="Arial" w:cs="Arial"/>
          <w:sz w:val="20"/>
          <w:szCs w:val="20"/>
        </w:rPr>
        <w:t xml:space="preserve">. Then we extract the variables that belong to each work component (for example: "Computers and Electronics" and </w:t>
      </w:r>
      <w:r w:rsidR="00667B2B" w:rsidRPr="00667B2B">
        <w:rPr>
          <w:rFonts w:ascii="Arial" w:hAnsi="Arial" w:cs="Arial"/>
          <w:sz w:val="20"/>
          <w:szCs w:val="20"/>
        </w:rPr>
        <w:t>Engineering and Technology"</w:t>
      </w:r>
      <w:r w:rsidR="00667B2B">
        <w:rPr>
          <w:rFonts w:ascii="Arial" w:hAnsi="Arial" w:cs="Arial"/>
          <w:sz w:val="20"/>
          <w:szCs w:val="20"/>
        </w:rPr>
        <w:t xml:space="preserve"> are found within the “</w:t>
      </w:r>
      <w:r w:rsidR="00667B2B" w:rsidRPr="00667B2B">
        <w:rPr>
          <w:rFonts w:ascii="Arial" w:hAnsi="Arial" w:cs="Arial"/>
          <w:sz w:val="20"/>
          <w:szCs w:val="20"/>
        </w:rPr>
        <w:t>Knowledge.txt</w:t>
      </w:r>
      <w:r w:rsidR="00667B2B">
        <w:rPr>
          <w:rFonts w:ascii="Arial" w:hAnsi="Arial" w:cs="Arial"/>
          <w:sz w:val="20"/>
          <w:szCs w:val="20"/>
        </w:rPr>
        <w:t>” file). Thus</w:t>
      </w:r>
      <w:r w:rsidR="003C635D">
        <w:rPr>
          <w:rFonts w:ascii="Arial" w:hAnsi="Arial" w:cs="Arial"/>
          <w:sz w:val="20"/>
          <w:szCs w:val="20"/>
        </w:rPr>
        <w:t xml:space="preserve">, we end up with four files per year, namely “Knowledge.dta”, “Skills.dta”, </w:t>
      </w:r>
      <w:r w:rsidR="003C635D" w:rsidRPr="00667B2B">
        <w:rPr>
          <w:rFonts w:ascii="Arial" w:hAnsi="Arial" w:cs="Arial"/>
          <w:sz w:val="20"/>
          <w:szCs w:val="20"/>
        </w:rPr>
        <w:t>"Wo</w:t>
      </w:r>
      <w:r w:rsidR="003C635D">
        <w:rPr>
          <w:rFonts w:ascii="Arial" w:hAnsi="Arial" w:cs="Arial"/>
          <w:sz w:val="20"/>
          <w:szCs w:val="20"/>
        </w:rPr>
        <w:t xml:space="preserve">rk_Activities.dta” and </w:t>
      </w:r>
      <w:r w:rsidR="003C635D" w:rsidRPr="00667B2B">
        <w:rPr>
          <w:rFonts w:ascii="Arial" w:hAnsi="Arial" w:cs="Arial"/>
          <w:sz w:val="20"/>
          <w:szCs w:val="20"/>
        </w:rPr>
        <w:t>"Work_Context.</w:t>
      </w:r>
      <w:r w:rsidR="003C635D">
        <w:rPr>
          <w:rFonts w:ascii="Arial" w:hAnsi="Arial" w:cs="Arial"/>
          <w:sz w:val="20"/>
          <w:szCs w:val="20"/>
        </w:rPr>
        <w:t xml:space="preserve">dta”, each containing their respective subsets of the 13 subcomponents. </w:t>
      </w:r>
    </w:p>
    <w:p w14:paraId="02C87E51" w14:textId="5B3833E5" w:rsidR="00C6794D" w:rsidRPr="003D2E29" w:rsidRDefault="00C6794D" w:rsidP="00667B2B">
      <w:pPr>
        <w:widowControl w:val="0"/>
        <w:autoSpaceDE w:val="0"/>
        <w:autoSpaceDN w:val="0"/>
        <w:adjustRightInd w:val="0"/>
        <w:spacing w:after="240" w:line="340" w:lineRule="atLeas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*Note: the year 2002 doesn’t include the ‘Electronic Mail’ variable. </w:t>
      </w:r>
    </w:p>
    <w:p w14:paraId="433D1170" w14:textId="2639B012" w:rsidR="0060068C" w:rsidRDefault="00C6794D" w:rsidP="00466F2B">
      <w:pPr>
        <w:widowControl w:val="0"/>
        <w:autoSpaceDE w:val="0"/>
        <w:autoSpaceDN w:val="0"/>
        <w:adjustRightInd w:val="0"/>
        <w:spacing w:after="240" w:line="340" w:lineRule="atLeas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color w:val="660066"/>
          <w:sz w:val="20"/>
          <w:szCs w:val="20"/>
        </w:rPr>
        <w:t>Step 3</w:t>
      </w:r>
      <w:r w:rsidR="00690679">
        <w:rPr>
          <w:rFonts w:ascii="Arial" w:hAnsi="Arial" w:cs="Arial"/>
          <w:b/>
          <w:color w:val="660066"/>
          <w:sz w:val="20"/>
          <w:szCs w:val="20"/>
        </w:rPr>
        <w:t xml:space="preserve"> (Append</w:t>
      </w:r>
      <w:r w:rsidR="003E2336">
        <w:rPr>
          <w:rFonts w:ascii="Arial" w:hAnsi="Arial" w:cs="Arial"/>
          <w:b/>
          <w:color w:val="660066"/>
          <w:sz w:val="20"/>
          <w:szCs w:val="20"/>
        </w:rPr>
        <w:t xml:space="preserve">): </w:t>
      </w:r>
      <w:r w:rsidR="00466F2B" w:rsidRPr="00466F2B">
        <w:rPr>
          <w:rFonts w:ascii="Arial" w:hAnsi="Arial" w:cs="Arial"/>
          <w:sz w:val="20"/>
          <w:szCs w:val="20"/>
        </w:rPr>
        <w:t>Our next step is appending the four files corresponding to each year, resulting in one file per year. We also add a year variable to each file. Then, we append again, but this time in order to put each yearly file together. From this step, we obtain the file “ONet_2002_2016.dta"</w:t>
      </w:r>
    </w:p>
    <w:p w14:paraId="55B5739F" w14:textId="242F9BAD" w:rsidR="00A45EDF" w:rsidRPr="0078746B" w:rsidRDefault="00690679" w:rsidP="0078746B">
      <w:pPr>
        <w:widowControl w:val="0"/>
        <w:autoSpaceDE w:val="0"/>
        <w:autoSpaceDN w:val="0"/>
        <w:adjustRightInd w:val="0"/>
        <w:spacing w:after="240" w:line="340" w:lineRule="atLeast"/>
        <w:jc w:val="both"/>
        <w:rPr>
          <w:rFonts w:ascii="Arial" w:hAnsi="Arial" w:cs="Arial"/>
          <w:color w:val="660066"/>
          <w:sz w:val="20"/>
          <w:szCs w:val="20"/>
        </w:rPr>
      </w:pPr>
      <w:r>
        <w:rPr>
          <w:rFonts w:ascii="Arial" w:hAnsi="Arial" w:cs="Arial"/>
          <w:b/>
          <w:color w:val="660066"/>
          <w:sz w:val="20"/>
          <w:szCs w:val="20"/>
        </w:rPr>
        <w:t>Step 4 (Crosswalk</w:t>
      </w:r>
      <w:r w:rsidR="00466F2B">
        <w:rPr>
          <w:rFonts w:ascii="Arial" w:hAnsi="Arial" w:cs="Arial"/>
          <w:b/>
          <w:color w:val="660066"/>
          <w:sz w:val="20"/>
          <w:szCs w:val="20"/>
        </w:rPr>
        <w:t xml:space="preserve">): </w:t>
      </w:r>
      <w:r w:rsidR="00466F2B" w:rsidRPr="00466F2B">
        <w:rPr>
          <w:rFonts w:ascii="Arial" w:hAnsi="Arial" w:cs="Arial"/>
          <w:sz w:val="20"/>
          <w:szCs w:val="20"/>
        </w:rPr>
        <w:t xml:space="preserve">Now, we crosswalk our </w:t>
      </w:r>
      <w:r w:rsidR="00466F2B">
        <w:rPr>
          <w:rFonts w:ascii="Arial" w:hAnsi="Arial" w:cs="Arial"/>
          <w:sz w:val="20"/>
          <w:szCs w:val="20"/>
        </w:rPr>
        <w:t>ONet-SOC</w:t>
      </w:r>
      <w:r w:rsidR="00466F2B" w:rsidRPr="00466F2B">
        <w:rPr>
          <w:rFonts w:ascii="Arial" w:hAnsi="Arial" w:cs="Arial"/>
          <w:sz w:val="20"/>
          <w:szCs w:val="20"/>
        </w:rPr>
        <w:t xml:space="preserve"> occupation codes with SOC 2010 occupations in order to be able to link our TIS scores to BLS datasets. We use t</w:t>
      </w:r>
      <w:r w:rsidR="00466F2B">
        <w:rPr>
          <w:rFonts w:ascii="Arial" w:hAnsi="Arial" w:cs="Arial"/>
          <w:sz w:val="20"/>
          <w:szCs w:val="20"/>
        </w:rPr>
        <w:t>he crosswalk provided by O*Net:</w:t>
      </w:r>
      <w:r w:rsidR="00466F2B" w:rsidRPr="00466F2B">
        <w:rPr>
          <w:rFonts w:ascii="Arial" w:hAnsi="Arial" w:cs="Arial"/>
          <w:sz w:val="20"/>
          <w:szCs w:val="20"/>
        </w:rPr>
        <w:t xml:space="preserve"> </w:t>
      </w:r>
      <w:hyperlink r:id="rId11" w:history="1">
        <w:r w:rsidR="00466F2B" w:rsidRPr="00466F2B">
          <w:rPr>
            <w:rStyle w:val="Hyperlink"/>
            <w:rFonts w:ascii="Arial" w:hAnsi="Arial" w:cs="Arial"/>
            <w:color w:val="auto"/>
            <w:sz w:val="20"/>
            <w:szCs w:val="20"/>
          </w:rPr>
          <w:t>https://www.onetcenter.org/crosswalks.html</w:t>
        </w:r>
      </w:hyperlink>
      <w:r w:rsidR="00466F2B" w:rsidRPr="00466F2B">
        <w:rPr>
          <w:rFonts w:ascii="Arial" w:hAnsi="Arial" w:cs="Arial"/>
          <w:sz w:val="20"/>
          <w:szCs w:val="20"/>
        </w:rPr>
        <w:t xml:space="preserve"> .</w:t>
      </w:r>
      <w:r w:rsidR="00466F2B">
        <w:rPr>
          <w:rFonts w:ascii="Arial" w:hAnsi="Arial" w:cs="Arial"/>
          <w:b/>
          <w:color w:val="660066"/>
          <w:sz w:val="20"/>
          <w:szCs w:val="20"/>
        </w:rPr>
        <w:t xml:space="preserve"> </w:t>
      </w:r>
      <w:r w:rsidR="00466F2B" w:rsidRPr="00466F2B">
        <w:rPr>
          <w:rFonts w:ascii="Arial" w:hAnsi="Arial" w:cs="Arial"/>
          <w:sz w:val="20"/>
          <w:szCs w:val="20"/>
        </w:rPr>
        <w:t>After crosswalking we collapse our values</w:t>
      </w:r>
      <w:r w:rsidR="00466F2B">
        <w:rPr>
          <w:rFonts w:ascii="Arial" w:hAnsi="Arial" w:cs="Arial"/>
          <w:b/>
          <w:color w:val="660066"/>
          <w:sz w:val="20"/>
          <w:szCs w:val="20"/>
        </w:rPr>
        <w:t xml:space="preserve"> </w:t>
      </w:r>
      <w:r w:rsidR="0078746B">
        <w:rPr>
          <w:rFonts w:ascii="Arial" w:hAnsi="Arial" w:cs="Arial"/>
          <w:color w:val="660066"/>
          <w:sz w:val="20"/>
          <w:szCs w:val="20"/>
        </w:rPr>
        <w:t xml:space="preserve">using </w:t>
      </w:r>
      <w:r w:rsidR="0078746B" w:rsidRPr="0078746B">
        <w:rPr>
          <w:rFonts w:ascii="Arial" w:hAnsi="Arial" w:cs="Arial"/>
          <w:color w:val="660066"/>
          <w:sz w:val="20"/>
          <w:szCs w:val="20"/>
        </w:rPr>
        <w:t>collapse datavalue, by (soc2010 elementname scaleid year)</w:t>
      </w:r>
      <w:r w:rsidR="0078746B">
        <w:rPr>
          <w:rFonts w:ascii="Arial" w:hAnsi="Arial" w:cs="Arial"/>
          <w:color w:val="660066"/>
          <w:sz w:val="20"/>
          <w:szCs w:val="20"/>
        </w:rPr>
        <w:t xml:space="preserve">.  </w:t>
      </w:r>
      <w:r w:rsidR="0078746B" w:rsidRPr="0078746B">
        <w:rPr>
          <w:rFonts w:ascii="Arial" w:hAnsi="Arial" w:cs="Arial"/>
          <w:sz w:val="20"/>
          <w:szCs w:val="20"/>
        </w:rPr>
        <w:t>We do this since our crosswalk from ONet-SOC to SOC 2010 is one-to-many, which means that after crosswalking, we get repeated values.</w:t>
      </w:r>
      <w:r w:rsidR="0078746B">
        <w:rPr>
          <w:rFonts w:ascii="Arial" w:hAnsi="Arial" w:cs="Arial"/>
          <w:color w:val="660066"/>
          <w:sz w:val="20"/>
          <w:szCs w:val="20"/>
        </w:rPr>
        <w:t xml:space="preserve"> </w:t>
      </w:r>
    </w:p>
    <w:p w14:paraId="2D217F8B" w14:textId="77777777" w:rsidR="00A45EDF" w:rsidRDefault="00A45EDF" w:rsidP="00DF7E9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140041"/>
          <w:sz w:val="20"/>
          <w:szCs w:val="20"/>
        </w:rPr>
      </w:pPr>
    </w:p>
    <w:p w14:paraId="17A1A1ED" w14:textId="15514A27" w:rsidR="00C64C1A" w:rsidRDefault="00690679" w:rsidP="0074121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  <w:color w:val="140041"/>
          <w:sz w:val="20"/>
          <w:szCs w:val="20"/>
        </w:rPr>
      </w:pPr>
      <w:r>
        <w:rPr>
          <w:rFonts w:ascii="Arial" w:hAnsi="Arial" w:cs="Arial"/>
          <w:b/>
          <w:color w:val="660066"/>
          <w:sz w:val="20"/>
          <w:szCs w:val="20"/>
        </w:rPr>
        <w:t>Step 5 (Clean Dataset</w:t>
      </w:r>
      <w:r w:rsidR="00631923">
        <w:rPr>
          <w:rFonts w:ascii="Arial" w:hAnsi="Arial" w:cs="Arial"/>
          <w:b/>
          <w:color w:val="660066"/>
          <w:sz w:val="20"/>
          <w:szCs w:val="20"/>
        </w:rPr>
        <w:t>):</w:t>
      </w:r>
      <w:r w:rsidR="00C64C1A">
        <w:rPr>
          <w:rFonts w:ascii="Arial" w:hAnsi="Arial" w:cs="Arial"/>
          <w:b/>
          <w:color w:val="660066"/>
          <w:sz w:val="20"/>
          <w:szCs w:val="20"/>
        </w:rPr>
        <w:t xml:space="preserve"> </w:t>
      </w:r>
      <w:r w:rsidR="00C64C1A" w:rsidRPr="0074121E">
        <w:rPr>
          <w:rFonts w:ascii="Arial" w:hAnsi="Arial" w:cs="Arial"/>
          <w:sz w:val="20"/>
          <w:szCs w:val="20"/>
        </w:rPr>
        <w:t xml:space="preserve">Once we have our variables uniquely defined by soc2010 codes and year,we reshape our dataset using the following command: </w:t>
      </w:r>
      <w:r w:rsidR="00C64C1A" w:rsidRPr="0074121E">
        <w:rPr>
          <w:rFonts w:ascii="Arial" w:hAnsi="Arial" w:cs="Arial"/>
          <w:bCs/>
          <w:sz w:val="20"/>
          <w:szCs w:val="20"/>
        </w:rPr>
        <w:t>reshape wide datavalue, i(soc2010 year) j(unique_id) string</w:t>
      </w:r>
      <w:r w:rsidR="0074121E">
        <w:rPr>
          <w:rFonts w:ascii="Arial" w:hAnsi="Arial" w:cs="Arial"/>
          <w:bCs/>
          <w:sz w:val="20"/>
          <w:szCs w:val="20"/>
        </w:rPr>
        <w:t>. After reshaping, we generate our final 13 sub-component measures by multiplying their corresponding ‘level’ with their ‘importance’ (e.g.</w:t>
      </w:r>
      <w:r w:rsidR="0074121E" w:rsidRPr="0074121E">
        <w:rPr>
          <w:rFonts w:ascii="Arial" w:hAnsi="Arial" w:cs="Arial"/>
          <w:bCs/>
          <w:sz w:val="20"/>
          <w:szCs w:val="20"/>
        </w:rPr>
        <w:t xml:space="preserve"> </w:t>
      </w:r>
      <w:r w:rsidR="00C64C1A" w:rsidRPr="0074121E">
        <w:rPr>
          <w:rFonts w:ascii="Arial" w:hAnsi="Arial" w:cs="Arial"/>
          <w:bCs/>
          <w:color w:val="140041"/>
          <w:sz w:val="20"/>
          <w:szCs w:val="20"/>
        </w:rPr>
        <w:t>generate COMP_AND_ELEC = datavalueComp_and_ElectrIM*datavalueComp_and_ElectrLV</w:t>
      </w:r>
      <w:r w:rsidR="0074121E">
        <w:rPr>
          <w:rFonts w:ascii="Arial" w:hAnsi="Arial" w:cs="Arial"/>
          <w:b/>
          <w:bCs/>
          <w:color w:val="140041"/>
          <w:sz w:val="20"/>
          <w:szCs w:val="20"/>
        </w:rPr>
        <w:t xml:space="preserve">). </w:t>
      </w:r>
      <w:r w:rsidR="0074121E" w:rsidRPr="0074121E">
        <w:rPr>
          <w:rFonts w:ascii="Arial" w:hAnsi="Arial" w:cs="Arial"/>
          <w:bCs/>
          <w:color w:val="140041"/>
          <w:sz w:val="20"/>
          <w:szCs w:val="20"/>
        </w:rPr>
        <w:t>Our resulting dataset is “ONet_2002_2016_reshaped1.dta"</w:t>
      </w:r>
    </w:p>
    <w:p w14:paraId="6A966E2A" w14:textId="77777777" w:rsidR="0074121E" w:rsidRDefault="0074121E" w:rsidP="0074121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  <w:color w:val="140041"/>
          <w:sz w:val="20"/>
          <w:szCs w:val="20"/>
        </w:rPr>
      </w:pPr>
    </w:p>
    <w:p w14:paraId="280D43B6" w14:textId="2259F636" w:rsidR="0074121E" w:rsidRPr="00732600" w:rsidRDefault="00857DC8" w:rsidP="0074121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color w:val="660066"/>
          <w:sz w:val="20"/>
          <w:szCs w:val="20"/>
        </w:rPr>
        <w:t>Step 6 (Generate Consolidated TIS</w:t>
      </w:r>
      <w:r w:rsidRPr="00857DC8">
        <w:rPr>
          <w:rFonts w:ascii="Arial" w:hAnsi="Arial" w:cs="Arial"/>
          <w:b/>
          <w:color w:val="660066"/>
          <w:sz w:val="20"/>
          <w:szCs w:val="20"/>
        </w:rPr>
        <w:t xml:space="preserve"> measure</w:t>
      </w:r>
      <w:r>
        <w:rPr>
          <w:rFonts w:ascii="Arial" w:hAnsi="Arial" w:cs="Arial"/>
          <w:b/>
          <w:color w:val="660066"/>
          <w:sz w:val="20"/>
          <w:szCs w:val="20"/>
        </w:rPr>
        <w:t xml:space="preserve">): </w:t>
      </w:r>
      <w:r w:rsidR="00732600" w:rsidRPr="00732600">
        <w:rPr>
          <w:rFonts w:ascii="Arial" w:hAnsi="Arial" w:cs="Arial"/>
          <w:sz w:val="20"/>
          <w:szCs w:val="20"/>
        </w:rPr>
        <w:t xml:space="preserve">Our last step is to </w:t>
      </w:r>
      <w:r w:rsidR="00732600">
        <w:rPr>
          <w:rFonts w:ascii="Arial" w:hAnsi="Arial" w:cs="Arial"/>
          <w:sz w:val="20"/>
          <w:szCs w:val="20"/>
        </w:rPr>
        <w:t xml:space="preserve">first </w:t>
      </w:r>
      <w:r w:rsidR="00732600" w:rsidRPr="00732600">
        <w:rPr>
          <w:rFonts w:ascii="Arial" w:hAnsi="Arial" w:cs="Arial"/>
          <w:sz w:val="20"/>
          <w:szCs w:val="20"/>
        </w:rPr>
        <w:t xml:space="preserve">standardize each </w:t>
      </w:r>
      <w:r w:rsidR="00732600">
        <w:rPr>
          <w:rFonts w:ascii="Arial" w:hAnsi="Arial" w:cs="Arial"/>
          <w:sz w:val="20"/>
          <w:szCs w:val="20"/>
        </w:rPr>
        <w:t>sub-component (in order to have mean zero and variance 1 (we use the ‘center’ command). Secondly, we add the 13 standardized sub-component scores per occupation and year, and standardized our consolidated score. Our end product is a TIS score per soc2010 occupation per year. We save our results in “</w:t>
      </w:r>
      <w:r w:rsidR="00732600" w:rsidRPr="00732600">
        <w:rPr>
          <w:rFonts w:ascii="Arial" w:hAnsi="Arial" w:cs="Arial"/>
          <w:sz w:val="20"/>
          <w:szCs w:val="20"/>
        </w:rPr>
        <w:t>ONet_Time_Series_2002_2016.dta"</w:t>
      </w:r>
    </w:p>
    <w:p w14:paraId="391933EA" w14:textId="77777777" w:rsidR="00C64C1A" w:rsidRDefault="00C64C1A" w:rsidP="0063192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b/>
          <w:bCs/>
          <w:color w:val="140041"/>
          <w:sz w:val="20"/>
          <w:szCs w:val="20"/>
        </w:rPr>
      </w:pPr>
    </w:p>
    <w:p w14:paraId="6E3954D7" w14:textId="1B3664E9" w:rsidR="0078746B" w:rsidRPr="00B5530C" w:rsidRDefault="00B5530C" w:rsidP="00B5530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Arial" w:hAnsi="Arial" w:cs="Arial"/>
          <w:bCs/>
          <w:color w:val="140041"/>
          <w:sz w:val="20"/>
          <w:szCs w:val="20"/>
        </w:rPr>
      </w:pPr>
      <w:r w:rsidRPr="00B5530C">
        <w:rPr>
          <w:rFonts w:ascii="Arial" w:hAnsi="Arial" w:cs="Arial"/>
          <w:b/>
          <w:bCs/>
          <w:color w:val="000090"/>
          <w:sz w:val="20"/>
          <w:szCs w:val="20"/>
        </w:rPr>
        <w:t>Skill Intensity Variables:</w:t>
      </w:r>
      <w:r>
        <w:rPr>
          <w:rFonts w:ascii="Arial" w:hAnsi="Arial" w:cs="Arial"/>
          <w:bCs/>
          <w:color w:val="140041"/>
          <w:sz w:val="20"/>
          <w:szCs w:val="20"/>
        </w:rPr>
        <w:t xml:space="preserve"> </w:t>
      </w:r>
      <w:r w:rsidR="00732600" w:rsidRPr="00B5530C">
        <w:rPr>
          <w:rFonts w:ascii="Arial" w:hAnsi="Arial" w:cs="Arial"/>
          <w:bCs/>
          <w:color w:val="140041"/>
          <w:sz w:val="20"/>
          <w:szCs w:val="20"/>
        </w:rPr>
        <w:t>We follow the same process for the</w:t>
      </w:r>
      <w:r w:rsidRPr="00B5530C">
        <w:rPr>
          <w:rFonts w:ascii="Arial" w:hAnsi="Arial" w:cs="Arial"/>
          <w:bCs/>
          <w:color w:val="140041"/>
          <w:sz w:val="20"/>
          <w:szCs w:val="20"/>
        </w:rPr>
        <w:t xml:space="preserve"> skill inte</w:t>
      </w:r>
      <w:r>
        <w:rPr>
          <w:rFonts w:ascii="Arial" w:hAnsi="Arial" w:cs="Arial"/>
          <w:bCs/>
          <w:color w:val="140041"/>
          <w:sz w:val="20"/>
          <w:szCs w:val="20"/>
        </w:rPr>
        <w:t xml:space="preserve">nsity variables using their respective sub-components. This results in the file </w:t>
      </w:r>
      <w:r w:rsidRPr="00B5530C">
        <w:rPr>
          <w:rFonts w:ascii="Arial" w:hAnsi="Arial" w:cs="Arial"/>
          <w:bCs/>
          <w:color w:val="140041"/>
          <w:sz w:val="20"/>
          <w:szCs w:val="20"/>
        </w:rPr>
        <w:t xml:space="preserve"> </w:t>
      </w:r>
      <w:r>
        <w:rPr>
          <w:rFonts w:ascii="Arial" w:hAnsi="Arial" w:cs="Arial"/>
          <w:bCs/>
          <w:color w:val="140041"/>
          <w:sz w:val="20"/>
          <w:szCs w:val="20"/>
        </w:rPr>
        <w:t>“</w:t>
      </w:r>
      <w:r w:rsidRPr="00B5530C">
        <w:rPr>
          <w:rFonts w:ascii="Arial" w:hAnsi="Arial" w:cs="Arial"/>
          <w:bCs/>
          <w:color w:val="140041"/>
          <w:sz w:val="20"/>
          <w:szCs w:val="20"/>
        </w:rPr>
        <w:t>Acemog_Time_Series_2002_2016_1.dta"</w:t>
      </w:r>
      <w:r>
        <w:rPr>
          <w:rFonts w:ascii="Arial" w:hAnsi="Arial" w:cs="Arial"/>
          <w:bCs/>
          <w:color w:val="140041"/>
          <w:sz w:val="20"/>
          <w:szCs w:val="20"/>
        </w:rPr>
        <w:t>. Our final step is to merge these datasets together, producing our final O*Net TS file: “</w:t>
      </w:r>
      <w:r w:rsidRPr="00B5530C">
        <w:rPr>
          <w:rFonts w:ascii="Arial" w:hAnsi="Arial" w:cs="Arial"/>
          <w:bCs/>
          <w:color w:val="140041"/>
          <w:sz w:val="20"/>
          <w:szCs w:val="20"/>
        </w:rPr>
        <w:t>ONet_TS_2002_2016_v3.dta"</w:t>
      </w:r>
    </w:p>
    <w:p w14:paraId="2878BD82" w14:textId="77777777" w:rsidR="0078746B" w:rsidRDefault="0078746B" w:rsidP="00DF7E9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140041"/>
          <w:sz w:val="20"/>
          <w:szCs w:val="20"/>
        </w:rPr>
      </w:pPr>
    </w:p>
    <w:p w14:paraId="3B0AF261" w14:textId="77777777" w:rsidR="0078746B" w:rsidRDefault="0078746B" w:rsidP="00DF7E9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140041"/>
          <w:sz w:val="20"/>
          <w:szCs w:val="20"/>
        </w:rPr>
      </w:pPr>
    </w:p>
    <w:p w14:paraId="46D15415" w14:textId="77777777" w:rsidR="00632742" w:rsidRDefault="00632742" w:rsidP="00DF7E9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140041"/>
          <w:sz w:val="20"/>
          <w:szCs w:val="20"/>
        </w:rPr>
      </w:pPr>
      <w:bookmarkStart w:id="0" w:name="_GoBack"/>
      <w:bookmarkEnd w:id="0"/>
    </w:p>
    <w:p w14:paraId="06A95322" w14:textId="28E6E1E5" w:rsidR="00DF7E92" w:rsidRDefault="00DF7E92" w:rsidP="00DF7E9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140041"/>
          <w:sz w:val="20"/>
          <w:szCs w:val="20"/>
        </w:rPr>
      </w:pPr>
      <w:r>
        <w:rPr>
          <w:rFonts w:ascii="Arial" w:hAnsi="Arial" w:cs="Arial"/>
          <w:b/>
          <w:bCs/>
          <w:color w:val="140041"/>
          <w:sz w:val="20"/>
          <w:szCs w:val="20"/>
        </w:rPr>
        <w:t xml:space="preserve">O*NET Variable Selection: IT Intensity Sub Components </w:t>
      </w:r>
    </w:p>
    <w:p w14:paraId="3C74DDEA" w14:textId="77777777" w:rsidR="00DF7E92" w:rsidRDefault="00DF7E92" w:rsidP="00DF7E9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140041"/>
          <w:sz w:val="20"/>
          <w:szCs w:val="20"/>
        </w:rPr>
      </w:pPr>
    </w:p>
    <w:p w14:paraId="2DA09061" w14:textId="77777777" w:rsidR="00E01397" w:rsidRPr="00DF23E1" w:rsidRDefault="00E01397" w:rsidP="007E02E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b/>
          <w:bCs/>
          <w:color w:val="140041"/>
          <w:sz w:val="20"/>
          <w:szCs w:val="20"/>
        </w:rPr>
      </w:pPr>
    </w:p>
    <w:p w14:paraId="65BA3FD1" w14:textId="77777777" w:rsidR="009870D7" w:rsidRPr="00777C1B" w:rsidRDefault="002B183E" w:rsidP="00777C1B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240" w:line="340" w:lineRule="atLeast"/>
        <w:jc w:val="both"/>
        <w:rPr>
          <w:rFonts w:ascii="Arial" w:hAnsi="Arial" w:cs="Arial"/>
          <w:sz w:val="20"/>
          <w:szCs w:val="20"/>
        </w:rPr>
      </w:pPr>
      <w:r w:rsidRPr="00777C1B">
        <w:rPr>
          <w:rFonts w:ascii="Arial" w:hAnsi="Arial" w:cs="Arial"/>
          <w:b/>
          <w:bCs/>
          <w:color w:val="660066"/>
          <w:sz w:val="20"/>
          <w:szCs w:val="20"/>
        </w:rPr>
        <w:t>Knowledge</w:t>
      </w:r>
      <w:r w:rsidRPr="00777C1B">
        <w:rPr>
          <w:rFonts w:ascii="Arial" w:hAnsi="Arial" w:cs="Arial"/>
          <w:b/>
          <w:bCs/>
          <w:color w:val="140041"/>
          <w:sz w:val="20"/>
          <w:szCs w:val="20"/>
        </w:rPr>
        <w:t xml:space="preserve"> </w:t>
      </w:r>
      <w:r w:rsidRPr="00777C1B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Computers and Electronics: </w:t>
      </w:r>
      <w:r w:rsidR="009870D7" w:rsidRPr="00777C1B">
        <w:rPr>
          <w:rFonts w:ascii="Arial" w:hAnsi="Arial" w:cs="Arial"/>
          <w:bCs/>
          <w:sz w:val="20"/>
          <w:szCs w:val="20"/>
        </w:rPr>
        <w:t>Knowledge of circuit boards, processors, chips, electronic equipment, and computer hardware and software, including applications and programming</w:t>
      </w:r>
      <w:r w:rsidR="009870D7" w:rsidRPr="00777C1B"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0725C9AC" w14:textId="7CFCA403" w:rsidR="00F65717" w:rsidRPr="00777C1B" w:rsidRDefault="009870D7" w:rsidP="00777C1B">
      <w:pPr>
        <w:pStyle w:val="ListParagraph"/>
        <w:widowControl w:val="0"/>
        <w:autoSpaceDE w:val="0"/>
        <w:autoSpaceDN w:val="0"/>
        <w:adjustRightInd w:val="0"/>
        <w:spacing w:after="240" w:line="340" w:lineRule="atLeast"/>
        <w:jc w:val="both"/>
        <w:rPr>
          <w:rFonts w:ascii="Arial" w:hAnsi="Arial" w:cs="Arial"/>
          <w:sz w:val="20"/>
          <w:szCs w:val="20"/>
        </w:rPr>
      </w:pPr>
      <w:r w:rsidRPr="00777C1B">
        <w:rPr>
          <w:rFonts w:ascii="Arial" w:hAnsi="Arial" w:cs="Arial"/>
          <w:b/>
          <w:color w:val="000090"/>
          <w:sz w:val="20"/>
          <w:szCs w:val="20"/>
        </w:rPr>
        <w:t xml:space="preserve">Question: </w:t>
      </w:r>
      <w:r w:rsidR="00F65717" w:rsidRPr="00777C1B">
        <w:rPr>
          <w:rFonts w:ascii="Arial" w:hAnsi="Arial" w:cs="Arial"/>
          <w:sz w:val="20"/>
          <w:szCs w:val="20"/>
        </w:rPr>
        <w:t xml:space="preserve">What level of COMPUTERS AND ELECTRONICS is needed to perform your current job? </w:t>
      </w:r>
    </w:p>
    <w:p w14:paraId="50FD339A" w14:textId="60586023" w:rsidR="009870D7" w:rsidRPr="00777C1B" w:rsidRDefault="009870D7" w:rsidP="00777C1B">
      <w:pPr>
        <w:pStyle w:val="ListParagraph"/>
        <w:widowControl w:val="0"/>
        <w:autoSpaceDE w:val="0"/>
        <w:autoSpaceDN w:val="0"/>
        <w:adjustRightInd w:val="0"/>
        <w:spacing w:after="240" w:line="280" w:lineRule="atLeast"/>
        <w:rPr>
          <w:rFonts w:ascii="Arial" w:hAnsi="Arial" w:cs="Arial"/>
          <w:sz w:val="20"/>
          <w:szCs w:val="20"/>
        </w:rPr>
      </w:pPr>
      <w:r w:rsidRPr="00777C1B">
        <w:rPr>
          <w:rFonts w:ascii="Arial" w:hAnsi="Arial" w:cs="Arial"/>
          <w:b/>
          <w:sz w:val="20"/>
          <w:szCs w:val="20"/>
        </w:rPr>
        <w:t xml:space="preserve">1 (lowest level): </w:t>
      </w:r>
      <w:r w:rsidRPr="00777C1B">
        <w:rPr>
          <w:rFonts w:ascii="Arial" w:hAnsi="Arial" w:cs="Arial"/>
          <w:sz w:val="20"/>
          <w:szCs w:val="20"/>
        </w:rPr>
        <w:t xml:space="preserve">Operate a VCR to watch a pre -recorded training tape </w:t>
      </w:r>
    </w:p>
    <w:p w14:paraId="1CB18C17" w14:textId="3253D704" w:rsidR="009870D7" w:rsidRPr="00777C1B" w:rsidRDefault="009870D7" w:rsidP="00777C1B">
      <w:pPr>
        <w:pStyle w:val="ListParagraph"/>
        <w:widowControl w:val="0"/>
        <w:autoSpaceDE w:val="0"/>
        <w:autoSpaceDN w:val="0"/>
        <w:adjustRightInd w:val="0"/>
        <w:spacing w:after="240" w:line="280" w:lineRule="atLeast"/>
        <w:rPr>
          <w:rFonts w:ascii="Arial" w:hAnsi="Arial" w:cs="Arial"/>
          <w:sz w:val="20"/>
          <w:szCs w:val="20"/>
        </w:rPr>
      </w:pPr>
      <w:r w:rsidRPr="00777C1B">
        <w:rPr>
          <w:rFonts w:ascii="Arial" w:hAnsi="Arial" w:cs="Arial"/>
          <w:b/>
          <w:sz w:val="20"/>
          <w:szCs w:val="20"/>
        </w:rPr>
        <w:t xml:space="preserve">4 (intermediate): </w:t>
      </w:r>
      <w:r w:rsidRPr="00777C1B">
        <w:rPr>
          <w:rFonts w:ascii="Arial" w:hAnsi="Arial" w:cs="Arial"/>
          <w:sz w:val="20"/>
          <w:szCs w:val="20"/>
        </w:rPr>
        <w:t xml:space="preserve">Use a word processor </w:t>
      </w:r>
    </w:p>
    <w:p w14:paraId="463FCAD6" w14:textId="032D03ED" w:rsidR="009870D7" w:rsidRDefault="009870D7" w:rsidP="00777C1B">
      <w:pPr>
        <w:pStyle w:val="ListParagraph"/>
        <w:widowControl w:val="0"/>
        <w:autoSpaceDE w:val="0"/>
        <w:autoSpaceDN w:val="0"/>
        <w:adjustRightInd w:val="0"/>
        <w:spacing w:after="240" w:line="280" w:lineRule="atLeast"/>
        <w:rPr>
          <w:rFonts w:ascii="Arial" w:hAnsi="Arial" w:cs="Arial"/>
          <w:sz w:val="20"/>
          <w:szCs w:val="20"/>
        </w:rPr>
      </w:pPr>
      <w:r w:rsidRPr="00777C1B">
        <w:rPr>
          <w:rFonts w:ascii="Arial" w:hAnsi="Arial" w:cs="Arial"/>
          <w:b/>
          <w:sz w:val="20"/>
          <w:szCs w:val="20"/>
        </w:rPr>
        <w:t xml:space="preserve">6 (high): </w:t>
      </w:r>
      <w:r w:rsidRPr="00777C1B">
        <w:rPr>
          <w:rFonts w:ascii="Arial" w:hAnsi="Arial" w:cs="Arial"/>
          <w:sz w:val="20"/>
          <w:szCs w:val="20"/>
        </w:rPr>
        <w:t xml:space="preserve">Create a program to scan computer disks for viruses </w:t>
      </w:r>
    </w:p>
    <w:p w14:paraId="5C4AE3CF" w14:textId="77777777" w:rsidR="00777C1B" w:rsidRPr="00777C1B" w:rsidRDefault="00777C1B" w:rsidP="00777C1B">
      <w:pPr>
        <w:pStyle w:val="ListParagraph"/>
        <w:widowControl w:val="0"/>
        <w:autoSpaceDE w:val="0"/>
        <w:autoSpaceDN w:val="0"/>
        <w:adjustRightInd w:val="0"/>
        <w:spacing w:after="240" w:line="280" w:lineRule="atLeast"/>
        <w:rPr>
          <w:rFonts w:ascii="Arial" w:hAnsi="Arial" w:cs="Arial"/>
          <w:sz w:val="20"/>
          <w:szCs w:val="20"/>
        </w:rPr>
      </w:pPr>
    </w:p>
    <w:p w14:paraId="536FBD9F" w14:textId="77777777" w:rsidR="004D6E77" w:rsidRPr="00777C1B" w:rsidRDefault="002B183E" w:rsidP="00777C1B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240" w:line="360" w:lineRule="atLeast"/>
        <w:jc w:val="both"/>
        <w:rPr>
          <w:rFonts w:ascii="Arial" w:hAnsi="Arial" w:cs="Arial"/>
          <w:sz w:val="20"/>
          <w:szCs w:val="20"/>
        </w:rPr>
      </w:pPr>
      <w:r w:rsidRPr="00777C1B">
        <w:rPr>
          <w:rFonts w:ascii="Arial" w:hAnsi="Arial" w:cs="Arial"/>
          <w:b/>
          <w:bCs/>
          <w:color w:val="660066"/>
          <w:sz w:val="20"/>
          <w:szCs w:val="20"/>
        </w:rPr>
        <w:t>Work Activity</w:t>
      </w:r>
      <w:r w:rsidRPr="00777C1B">
        <w:rPr>
          <w:rFonts w:ascii="Arial" w:hAnsi="Arial" w:cs="Arial"/>
          <w:b/>
          <w:bCs/>
          <w:color w:val="4D0069"/>
          <w:sz w:val="20"/>
          <w:szCs w:val="20"/>
        </w:rPr>
        <w:t xml:space="preserve"> </w:t>
      </w:r>
      <w:r w:rsidRPr="00777C1B">
        <w:rPr>
          <w:rFonts w:ascii="Arial" w:hAnsi="Arial" w:cs="Arial"/>
          <w:b/>
          <w:color w:val="1A1A1A"/>
          <w:sz w:val="20"/>
          <w:szCs w:val="20"/>
        </w:rPr>
        <w:t>Interacting with computers</w:t>
      </w:r>
      <w:r w:rsidR="009870D7" w:rsidRPr="00777C1B">
        <w:rPr>
          <w:rFonts w:ascii="Arial" w:hAnsi="Arial" w:cs="Arial"/>
          <w:b/>
          <w:color w:val="1A1A1A"/>
          <w:sz w:val="20"/>
          <w:szCs w:val="20"/>
        </w:rPr>
        <w:t>:</w:t>
      </w:r>
      <w:r w:rsidR="004D6E77" w:rsidRPr="00777C1B">
        <w:rPr>
          <w:rFonts w:ascii="Arial" w:hAnsi="Arial" w:cs="Arial"/>
          <w:b/>
          <w:color w:val="1A1A1A"/>
          <w:sz w:val="20"/>
          <w:szCs w:val="20"/>
        </w:rPr>
        <w:t xml:space="preserve"> </w:t>
      </w:r>
      <w:r w:rsidR="004D6E77" w:rsidRPr="00777C1B">
        <w:rPr>
          <w:rFonts w:ascii="Arial" w:hAnsi="Arial" w:cs="Arial"/>
          <w:bCs/>
          <w:sz w:val="20"/>
          <w:szCs w:val="20"/>
        </w:rPr>
        <w:t>Using computers and computer systems (including hardware and software) to program, write software, set up functions, enter data, or process information.</w:t>
      </w:r>
      <w:r w:rsidR="004D6E77" w:rsidRPr="00777C1B"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18553BE7" w14:textId="5F601BB6" w:rsidR="009870D7" w:rsidRPr="00777C1B" w:rsidRDefault="004D6E77" w:rsidP="00777C1B">
      <w:pPr>
        <w:pStyle w:val="ListParagraph"/>
        <w:widowControl w:val="0"/>
        <w:autoSpaceDE w:val="0"/>
        <w:autoSpaceDN w:val="0"/>
        <w:adjustRightInd w:val="0"/>
        <w:spacing w:after="240" w:line="360" w:lineRule="atLeast"/>
        <w:rPr>
          <w:rFonts w:ascii="Arial" w:hAnsi="Arial" w:cs="Arial"/>
          <w:sz w:val="20"/>
          <w:szCs w:val="20"/>
        </w:rPr>
      </w:pPr>
      <w:r w:rsidRPr="00777C1B">
        <w:rPr>
          <w:rFonts w:ascii="Arial" w:hAnsi="Arial" w:cs="Arial"/>
          <w:b/>
          <w:color w:val="000090"/>
          <w:sz w:val="20"/>
          <w:szCs w:val="20"/>
        </w:rPr>
        <w:t>Question:</w:t>
      </w:r>
      <w:r w:rsidR="00944498" w:rsidRPr="00777C1B">
        <w:rPr>
          <w:rFonts w:ascii="Arial" w:hAnsi="Arial" w:cs="Arial"/>
          <w:sz w:val="20"/>
          <w:szCs w:val="20"/>
        </w:rPr>
        <w:t xml:space="preserve"> What level of WORKING WITH COMPUTERS is needed to perform your current job? </w:t>
      </w:r>
    </w:p>
    <w:p w14:paraId="04C73338" w14:textId="7EF1E0A8" w:rsidR="004D6E77" w:rsidRPr="00777C1B" w:rsidRDefault="004D6E77" w:rsidP="00777C1B">
      <w:pPr>
        <w:pStyle w:val="ListParagraph"/>
        <w:widowControl w:val="0"/>
        <w:autoSpaceDE w:val="0"/>
        <w:autoSpaceDN w:val="0"/>
        <w:adjustRightInd w:val="0"/>
        <w:spacing w:after="240" w:line="300" w:lineRule="atLeast"/>
        <w:rPr>
          <w:rFonts w:ascii="Arial" w:hAnsi="Arial" w:cs="Arial"/>
          <w:sz w:val="20"/>
          <w:szCs w:val="20"/>
        </w:rPr>
      </w:pPr>
      <w:r w:rsidRPr="00777C1B">
        <w:rPr>
          <w:rFonts w:ascii="Arial" w:hAnsi="Arial" w:cs="Arial"/>
          <w:b/>
          <w:sz w:val="20"/>
          <w:szCs w:val="20"/>
        </w:rPr>
        <w:t xml:space="preserve">1 (lowest level): </w:t>
      </w:r>
      <w:r w:rsidRPr="00777C1B">
        <w:rPr>
          <w:rFonts w:ascii="Arial" w:hAnsi="Arial" w:cs="Arial"/>
          <w:sz w:val="20"/>
          <w:szCs w:val="20"/>
        </w:rPr>
        <w:t xml:space="preserve">Enter employee information into a computer database </w:t>
      </w:r>
    </w:p>
    <w:p w14:paraId="6904A88F" w14:textId="20448571" w:rsidR="004D6E77" w:rsidRPr="00777C1B" w:rsidRDefault="004D6E77" w:rsidP="00777C1B">
      <w:pPr>
        <w:pStyle w:val="ListParagraph"/>
        <w:widowControl w:val="0"/>
        <w:autoSpaceDE w:val="0"/>
        <w:autoSpaceDN w:val="0"/>
        <w:adjustRightInd w:val="0"/>
        <w:spacing w:after="240" w:line="300" w:lineRule="atLeast"/>
        <w:rPr>
          <w:rFonts w:ascii="Arial" w:hAnsi="Arial" w:cs="Arial"/>
          <w:sz w:val="20"/>
          <w:szCs w:val="20"/>
        </w:rPr>
      </w:pPr>
      <w:r w:rsidRPr="00777C1B">
        <w:rPr>
          <w:rFonts w:ascii="Arial" w:hAnsi="Arial" w:cs="Arial"/>
          <w:b/>
          <w:sz w:val="20"/>
          <w:szCs w:val="20"/>
        </w:rPr>
        <w:t xml:space="preserve">4 (intermediate): </w:t>
      </w:r>
      <w:r w:rsidRPr="00777C1B">
        <w:rPr>
          <w:rFonts w:ascii="Arial" w:hAnsi="Arial" w:cs="Arial"/>
          <w:sz w:val="20"/>
          <w:szCs w:val="20"/>
        </w:rPr>
        <w:t xml:space="preserve">Write software for keeping track of parts in inventory </w:t>
      </w:r>
    </w:p>
    <w:p w14:paraId="4CCF090E" w14:textId="29A39C83" w:rsidR="004D6E77" w:rsidRPr="00777C1B" w:rsidRDefault="004D6E77" w:rsidP="00777C1B">
      <w:pPr>
        <w:pStyle w:val="ListParagraph"/>
        <w:widowControl w:val="0"/>
        <w:autoSpaceDE w:val="0"/>
        <w:autoSpaceDN w:val="0"/>
        <w:adjustRightInd w:val="0"/>
        <w:spacing w:after="240" w:line="300" w:lineRule="atLeast"/>
        <w:rPr>
          <w:rFonts w:ascii="Arial" w:hAnsi="Arial" w:cs="Arial"/>
          <w:sz w:val="20"/>
          <w:szCs w:val="20"/>
        </w:rPr>
      </w:pPr>
      <w:r w:rsidRPr="00777C1B">
        <w:rPr>
          <w:rFonts w:ascii="Arial" w:hAnsi="Arial" w:cs="Arial"/>
          <w:b/>
          <w:sz w:val="20"/>
          <w:szCs w:val="20"/>
        </w:rPr>
        <w:t>6 (high):</w:t>
      </w:r>
      <w:r w:rsidRPr="00777C1B">
        <w:rPr>
          <w:rFonts w:ascii="Arial" w:hAnsi="Arial" w:cs="Arial"/>
          <w:sz w:val="20"/>
          <w:szCs w:val="20"/>
        </w:rPr>
        <w:t xml:space="preserve"> Set up a new computer system for a large multinational company </w:t>
      </w:r>
    </w:p>
    <w:p w14:paraId="0D56D9AB" w14:textId="77777777" w:rsidR="009870D7" w:rsidRPr="00DF23E1" w:rsidRDefault="009870D7" w:rsidP="009870D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 w:themeColor="text1"/>
          <w:sz w:val="20"/>
          <w:szCs w:val="20"/>
        </w:rPr>
      </w:pPr>
    </w:p>
    <w:p w14:paraId="00B3A9D9" w14:textId="726A16B8" w:rsidR="004D6E77" w:rsidRPr="00777C1B" w:rsidRDefault="002B183E" w:rsidP="00777C1B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240" w:line="360" w:lineRule="atLeast"/>
        <w:rPr>
          <w:rFonts w:ascii="Arial" w:hAnsi="Arial" w:cs="Arial"/>
          <w:sz w:val="20"/>
          <w:szCs w:val="20"/>
        </w:rPr>
      </w:pPr>
      <w:r w:rsidRPr="00777C1B">
        <w:rPr>
          <w:rFonts w:ascii="Arial" w:hAnsi="Arial" w:cs="Arial"/>
          <w:b/>
          <w:bCs/>
          <w:color w:val="660066"/>
          <w:sz w:val="20"/>
          <w:szCs w:val="20"/>
        </w:rPr>
        <w:t xml:space="preserve">Skills </w:t>
      </w:r>
      <w:r w:rsidRPr="00777C1B">
        <w:rPr>
          <w:rFonts w:ascii="Arial" w:hAnsi="Arial" w:cs="Arial"/>
          <w:b/>
          <w:color w:val="1A1A1A"/>
          <w:sz w:val="20"/>
          <w:szCs w:val="20"/>
        </w:rPr>
        <w:t>Programming</w:t>
      </w:r>
      <w:r w:rsidR="00B44CAD" w:rsidRPr="00777C1B">
        <w:rPr>
          <w:rFonts w:ascii="Arial" w:hAnsi="Arial" w:cs="Arial"/>
          <w:b/>
          <w:color w:val="1A1A1A"/>
          <w:sz w:val="20"/>
          <w:szCs w:val="20"/>
        </w:rPr>
        <w:t xml:space="preserve">: </w:t>
      </w:r>
      <w:r w:rsidR="00D7679B" w:rsidRPr="00777C1B">
        <w:rPr>
          <w:rFonts w:ascii="Arial" w:hAnsi="Arial" w:cs="Arial"/>
          <w:bCs/>
          <w:sz w:val="20"/>
          <w:szCs w:val="20"/>
        </w:rPr>
        <w:t>Writing computer programs for various purposes</w:t>
      </w:r>
      <w:r w:rsidR="00D7679B" w:rsidRPr="00777C1B"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0A7DCDDC" w14:textId="6AF67612" w:rsidR="004D6E77" w:rsidRPr="00777C1B" w:rsidRDefault="004D6E77" w:rsidP="00777C1B">
      <w:pPr>
        <w:pStyle w:val="ListParagraph"/>
        <w:widowControl w:val="0"/>
        <w:autoSpaceDE w:val="0"/>
        <w:autoSpaceDN w:val="0"/>
        <w:adjustRightInd w:val="0"/>
        <w:spacing w:after="240" w:line="360" w:lineRule="atLeast"/>
        <w:rPr>
          <w:rFonts w:ascii="Arial" w:hAnsi="Arial" w:cs="Arial"/>
          <w:sz w:val="20"/>
          <w:szCs w:val="20"/>
        </w:rPr>
      </w:pPr>
      <w:r w:rsidRPr="00777C1B">
        <w:rPr>
          <w:rFonts w:ascii="Arial" w:hAnsi="Arial" w:cs="Arial"/>
          <w:b/>
          <w:color w:val="000090"/>
          <w:sz w:val="20"/>
          <w:szCs w:val="20"/>
        </w:rPr>
        <w:t>Question:</w:t>
      </w:r>
      <w:r w:rsidR="00D7679B" w:rsidRPr="00777C1B">
        <w:rPr>
          <w:rFonts w:ascii="Arial" w:hAnsi="Arial" w:cs="Arial"/>
          <w:b/>
          <w:color w:val="000090"/>
          <w:sz w:val="20"/>
          <w:szCs w:val="20"/>
        </w:rPr>
        <w:t xml:space="preserve"> </w:t>
      </w:r>
      <w:r w:rsidR="00D7679B" w:rsidRPr="00777C1B">
        <w:rPr>
          <w:rFonts w:ascii="Arial" w:hAnsi="Arial" w:cs="Arial"/>
          <w:sz w:val="20"/>
          <w:szCs w:val="20"/>
        </w:rPr>
        <w:t xml:space="preserve">What level of PROGRAMMING is needed to perform your current job? </w:t>
      </w:r>
    </w:p>
    <w:p w14:paraId="174F309D" w14:textId="0C1C79AB" w:rsidR="004D6E77" w:rsidRPr="00777C1B" w:rsidRDefault="004D6E77" w:rsidP="00777C1B">
      <w:pPr>
        <w:pStyle w:val="ListParagraph"/>
        <w:widowControl w:val="0"/>
        <w:autoSpaceDE w:val="0"/>
        <w:autoSpaceDN w:val="0"/>
        <w:adjustRightInd w:val="0"/>
        <w:spacing w:after="240" w:line="300" w:lineRule="atLeast"/>
        <w:rPr>
          <w:rFonts w:ascii="Arial" w:hAnsi="Arial" w:cs="Arial"/>
          <w:sz w:val="20"/>
          <w:szCs w:val="20"/>
        </w:rPr>
      </w:pPr>
      <w:r w:rsidRPr="00777C1B">
        <w:rPr>
          <w:rFonts w:ascii="Arial" w:hAnsi="Arial" w:cs="Arial"/>
          <w:b/>
          <w:sz w:val="20"/>
          <w:szCs w:val="20"/>
        </w:rPr>
        <w:t xml:space="preserve">1 (lowest level): </w:t>
      </w:r>
      <w:r w:rsidR="00D7679B" w:rsidRPr="00777C1B">
        <w:rPr>
          <w:rFonts w:ascii="Arial" w:hAnsi="Arial" w:cs="Arial"/>
          <w:sz w:val="20"/>
          <w:szCs w:val="20"/>
        </w:rPr>
        <w:t xml:space="preserve">Write a program in BASIC to sort objects in a database </w:t>
      </w:r>
    </w:p>
    <w:p w14:paraId="5408B9A5" w14:textId="03B6ACC4" w:rsidR="004D6E77" w:rsidRPr="00777C1B" w:rsidRDefault="004D6E77" w:rsidP="00777C1B">
      <w:pPr>
        <w:pStyle w:val="ListParagraph"/>
        <w:widowControl w:val="0"/>
        <w:autoSpaceDE w:val="0"/>
        <w:autoSpaceDN w:val="0"/>
        <w:adjustRightInd w:val="0"/>
        <w:spacing w:after="240" w:line="300" w:lineRule="atLeast"/>
        <w:rPr>
          <w:rFonts w:ascii="Arial" w:hAnsi="Arial" w:cs="Arial"/>
          <w:sz w:val="20"/>
          <w:szCs w:val="20"/>
        </w:rPr>
      </w:pPr>
      <w:r w:rsidRPr="00777C1B">
        <w:rPr>
          <w:rFonts w:ascii="Arial" w:hAnsi="Arial" w:cs="Arial"/>
          <w:b/>
          <w:sz w:val="20"/>
          <w:szCs w:val="20"/>
        </w:rPr>
        <w:t xml:space="preserve">4 (intermediate): </w:t>
      </w:r>
      <w:r w:rsidR="00042F1E" w:rsidRPr="00777C1B">
        <w:rPr>
          <w:rFonts w:ascii="Arial" w:hAnsi="Arial" w:cs="Arial"/>
          <w:sz w:val="20"/>
          <w:szCs w:val="20"/>
        </w:rPr>
        <w:t xml:space="preserve">Write a statistical analysis program to analyze demographic data </w:t>
      </w:r>
    </w:p>
    <w:p w14:paraId="5245B9CC" w14:textId="57F59735" w:rsidR="00042F1E" w:rsidRPr="00777C1B" w:rsidRDefault="004D6E77" w:rsidP="00777C1B">
      <w:pPr>
        <w:pStyle w:val="ListParagraph"/>
        <w:widowControl w:val="0"/>
        <w:autoSpaceDE w:val="0"/>
        <w:autoSpaceDN w:val="0"/>
        <w:adjustRightInd w:val="0"/>
        <w:spacing w:after="240" w:line="300" w:lineRule="atLeast"/>
        <w:rPr>
          <w:rFonts w:ascii="Arial" w:hAnsi="Arial" w:cs="Arial"/>
          <w:sz w:val="20"/>
          <w:szCs w:val="20"/>
        </w:rPr>
      </w:pPr>
      <w:r w:rsidRPr="00777C1B">
        <w:rPr>
          <w:rFonts w:ascii="Arial" w:hAnsi="Arial" w:cs="Arial"/>
          <w:b/>
          <w:sz w:val="20"/>
          <w:szCs w:val="20"/>
        </w:rPr>
        <w:t>6 (high):</w:t>
      </w:r>
      <w:r w:rsidR="00042F1E" w:rsidRPr="00777C1B">
        <w:rPr>
          <w:rFonts w:ascii="Arial" w:hAnsi="Arial" w:cs="Arial"/>
          <w:b/>
          <w:sz w:val="20"/>
          <w:szCs w:val="20"/>
        </w:rPr>
        <w:t xml:space="preserve"> </w:t>
      </w:r>
      <w:r w:rsidR="00042F1E" w:rsidRPr="00777C1B">
        <w:rPr>
          <w:rFonts w:ascii="Arial" w:hAnsi="Arial" w:cs="Arial"/>
          <w:sz w:val="20"/>
          <w:szCs w:val="20"/>
        </w:rPr>
        <w:t xml:space="preserve">Write expert system programs to analyze ground radar geological data for probable existence of mineral deposits </w:t>
      </w:r>
    </w:p>
    <w:p w14:paraId="07878AA8" w14:textId="77777777" w:rsidR="004D6E77" w:rsidRDefault="004D6E77" w:rsidP="004D6E7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b/>
          <w:color w:val="1A1A1A"/>
          <w:sz w:val="20"/>
          <w:szCs w:val="20"/>
        </w:rPr>
      </w:pPr>
    </w:p>
    <w:p w14:paraId="679F852E" w14:textId="0EE06AC1" w:rsidR="002B183E" w:rsidRPr="00777C1B" w:rsidRDefault="002B183E" w:rsidP="00777C1B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240" w:line="360" w:lineRule="atLeast"/>
        <w:rPr>
          <w:rFonts w:ascii="Arial" w:hAnsi="Arial" w:cs="Arial"/>
          <w:sz w:val="20"/>
          <w:szCs w:val="20"/>
        </w:rPr>
      </w:pPr>
      <w:r w:rsidRPr="00777C1B">
        <w:rPr>
          <w:rFonts w:ascii="Arial" w:hAnsi="Arial" w:cs="Arial"/>
          <w:b/>
          <w:bCs/>
          <w:color w:val="660066"/>
          <w:sz w:val="20"/>
          <w:szCs w:val="20"/>
        </w:rPr>
        <w:t>Skills</w:t>
      </w:r>
      <w:r w:rsidRPr="00777C1B">
        <w:rPr>
          <w:rFonts w:ascii="Arial" w:hAnsi="Arial" w:cs="Arial"/>
          <w:b/>
          <w:color w:val="660066"/>
          <w:sz w:val="20"/>
          <w:szCs w:val="20"/>
        </w:rPr>
        <w:t xml:space="preserve"> </w:t>
      </w:r>
      <w:r w:rsidRPr="00777C1B">
        <w:rPr>
          <w:rFonts w:ascii="Arial" w:hAnsi="Arial" w:cs="Arial"/>
          <w:b/>
          <w:color w:val="1A1A1A"/>
          <w:sz w:val="20"/>
          <w:szCs w:val="20"/>
        </w:rPr>
        <w:t xml:space="preserve">System </w:t>
      </w:r>
      <w:r w:rsidRPr="00777C1B">
        <w:rPr>
          <w:rFonts w:ascii="Arial" w:hAnsi="Arial" w:cs="Arial"/>
          <w:color w:val="1A1A1A"/>
          <w:sz w:val="20"/>
          <w:szCs w:val="20"/>
        </w:rPr>
        <w:t>Evaluation</w:t>
      </w:r>
      <w:r w:rsidR="00D00230" w:rsidRPr="00777C1B">
        <w:rPr>
          <w:rFonts w:ascii="Arial" w:hAnsi="Arial" w:cs="Arial"/>
          <w:color w:val="1A1A1A"/>
          <w:sz w:val="20"/>
          <w:szCs w:val="20"/>
        </w:rPr>
        <w:t xml:space="preserve"> </w:t>
      </w:r>
      <w:r w:rsidR="00D00230" w:rsidRPr="00777C1B">
        <w:rPr>
          <w:rFonts w:ascii="Arial" w:hAnsi="Arial" w:cs="Arial"/>
          <w:bCs/>
          <w:sz w:val="20"/>
          <w:szCs w:val="20"/>
        </w:rPr>
        <w:t>Identifying measures or indicators of system performance and the actions needed to improve or correct performance, relative to the goals of the system</w:t>
      </w:r>
      <w:r w:rsidR="00D00230" w:rsidRPr="00777C1B"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2A581CCC" w14:textId="526C1E71" w:rsidR="004D6E77" w:rsidRPr="00777C1B" w:rsidRDefault="004D6E77" w:rsidP="00777C1B">
      <w:pPr>
        <w:pStyle w:val="ListParagraph"/>
        <w:widowControl w:val="0"/>
        <w:autoSpaceDE w:val="0"/>
        <w:autoSpaceDN w:val="0"/>
        <w:adjustRightInd w:val="0"/>
        <w:spacing w:after="240" w:line="360" w:lineRule="atLeast"/>
        <w:rPr>
          <w:rFonts w:ascii="Arial" w:hAnsi="Arial" w:cs="Arial"/>
          <w:sz w:val="20"/>
          <w:szCs w:val="20"/>
        </w:rPr>
      </w:pPr>
      <w:r w:rsidRPr="00777C1B">
        <w:rPr>
          <w:rFonts w:ascii="Arial" w:hAnsi="Arial" w:cs="Arial"/>
          <w:b/>
          <w:color w:val="000090"/>
          <w:sz w:val="20"/>
          <w:szCs w:val="20"/>
        </w:rPr>
        <w:t>Question:</w:t>
      </w:r>
      <w:r w:rsidR="00D00230" w:rsidRPr="00777C1B">
        <w:rPr>
          <w:rFonts w:ascii="Arial" w:hAnsi="Arial" w:cs="Arial"/>
          <w:b/>
          <w:color w:val="000090"/>
          <w:sz w:val="20"/>
          <w:szCs w:val="20"/>
        </w:rPr>
        <w:t xml:space="preserve"> </w:t>
      </w:r>
      <w:r w:rsidR="00D00230" w:rsidRPr="00777C1B">
        <w:rPr>
          <w:rFonts w:ascii="Arial" w:hAnsi="Arial" w:cs="Arial"/>
          <w:sz w:val="20"/>
          <w:szCs w:val="20"/>
        </w:rPr>
        <w:t xml:space="preserve">What level of SYSTEMS EVALUATION is needed to perform your current job? </w:t>
      </w:r>
    </w:p>
    <w:p w14:paraId="11559039" w14:textId="11372FDE" w:rsidR="004D6E77" w:rsidRPr="00777C1B" w:rsidRDefault="004D6E77" w:rsidP="00777C1B">
      <w:pPr>
        <w:pStyle w:val="ListParagraph"/>
        <w:widowControl w:val="0"/>
        <w:autoSpaceDE w:val="0"/>
        <w:autoSpaceDN w:val="0"/>
        <w:adjustRightInd w:val="0"/>
        <w:spacing w:after="240" w:line="300" w:lineRule="atLeast"/>
        <w:rPr>
          <w:rFonts w:ascii="Arial" w:hAnsi="Arial" w:cs="Arial"/>
          <w:sz w:val="20"/>
          <w:szCs w:val="20"/>
        </w:rPr>
      </w:pPr>
      <w:r w:rsidRPr="00777C1B">
        <w:rPr>
          <w:rFonts w:ascii="Arial" w:hAnsi="Arial" w:cs="Arial"/>
          <w:b/>
          <w:sz w:val="20"/>
          <w:szCs w:val="20"/>
        </w:rPr>
        <w:t xml:space="preserve">1 (lowest level): </w:t>
      </w:r>
      <w:r w:rsidR="00D00230" w:rsidRPr="00777C1B">
        <w:rPr>
          <w:rFonts w:ascii="Arial" w:hAnsi="Arial" w:cs="Arial"/>
          <w:sz w:val="20"/>
          <w:szCs w:val="20"/>
        </w:rPr>
        <w:t xml:space="preserve">Determine why a coworker has been overly optimistic about how long it would take to complete a task </w:t>
      </w:r>
    </w:p>
    <w:p w14:paraId="1A8AA84C" w14:textId="68474537" w:rsidR="004D6E77" w:rsidRPr="00777C1B" w:rsidRDefault="004D6E77" w:rsidP="00777C1B">
      <w:pPr>
        <w:pStyle w:val="ListParagraph"/>
        <w:widowControl w:val="0"/>
        <w:autoSpaceDE w:val="0"/>
        <w:autoSpaceDN w:val="0"/>
        <w:adjustRightInd w:val="0"/>
        <w:spacing w:after="240" w:line="300" w:lineRule="atLeast"/>
        <w:rPr>
          <w:rFonts w:ascii="Arial" w:hAnsi="Arial" w:cs="Arial"/>
          <w:sz w:val="20"/>
          <w:szCs w:val="20"/>
        </w:rPr>
      </w:pPr>
      <w:r w:rsidRPr="00777C1B">
        <w:rPr>
          <w:rFonts w:ascii="Arial" w:hAnsi="Arial" w:cs="Arial"/>
          <w:b/>
          <w:sz w:val="20"/>
          <w:szCs w:val="20"/>
        </w:rPr>
        <w:t xml:space="preserve">4 (intermediate): </w:t>
      </w:r>
      <w:r w:rsidR="00D00230" w:rsidRPr="00777C1B">
        <w:rPr>
          <w:rFonts w:ascii="Arial" w:hAnsi="Arial" w:cs="Arial"/>
          <w:sz w:val="20"/>
          <w:szCs w:val="20"/>
        </w:rPr>
        <w:t xml:space="preserve">Identify the major reasons why a client might be unhappy with a product </w:t>
      </w:r>
    </w:p>
    <w:p w14:paraId="393CB061" w14:textId="77777777" w:rsidR="00D00230" w:rsidRPr="00777C1B" w:rsidRDefault="004D6E77" w:rsidP="00777C1B">
      <w:pPr>
        <w:pStyle w:val="ListParagraph"/>
        <w:widowControl w:val="0"/>
        <w:autoSpaceDE w:val="0"/>
        <w:autoSpaceDN w:val="0"/>
        <w:adjustRightInd w:val="0"/>
        <w:spacing w:after="240" w:line="300" w:lineRule="atLeast"/>
        <w:rPr>
          <w:rFonts w:ascii="Arial" w:hAnsi="Arial" w:cs="Arial"/>
          <w:sz w:val="20"/>
          <w:szCs w:val="20"/>
        </w:rPr>
      </w:pPr>
      <w:r w:rsidRPr="00777C1B">
        <w:rPr>
          <w:rFonts w:ascii="Arial" w:hAnsi="Arial" w:cs="Arial"/>
          <w:b/>
          <w:sz w:val="20"/>
          <w:szCs w:val="20"/>
        </w:rPr>
        <w:t>6 (high):</w:t>
      </w:r>
      <w:r w:rsidR="00D00230" w:rsidRPr="00777C1B">
        <w:rPr>
          <w:rFonts w:ascii="Arial" w:hAnsi="Arial" w:cs="Arial"/>
          <w:b/>
          <w:sz w:val="20"/>
          <w:szCs w:val="20"/>
        </w:rPr>
        <w:t xml:space="preserve"> </w:t>
      </w:r>
      <w:r w:rsidR="00D00230" w:rsidRPr="00777C1B">
        <w:rPr>
          <w:rFonts w:ascii="Arial" w:hAnsi="Arial" w:cs="Arial"/>
          <w:sz w:val="20"/>
          <w:szCs w:val="20"/>
        </w:rPr>
        <w:t xml:space="preserve">Evaluate the long-term performance problem of a new computer system </w:t>
      </w:r>
    </w:p>
    <w:p w14:paraId="546735AD" w14:textId="0363201F" w:rsidR="004D6E77" w:rsidRDefault="004D6E77" w:rsidP="004D6E7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b/>
          <w:color w:val="1A1A1A"/>
          <w:sz w:val="20"/>
          <w:szCs w:val="20"/>
        </w:rPr>
      </w:pPr>
    </w:p>
    <w:p w14:paraId="2FF0FBD3" w14:textId="77777777" w:rsidR="00834C57" w:rsidRDefault="00834C57" w:rsidP="004D6E7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b/>
          <w:color w:val="1A1A1A"/>
          <w:sz w:val="20"/>
          <w:szCs w:val="20"/>
        </w:rPr>
      </w:pPr>
    </w:p>
    <w:p w14:paraId="4AF99835" w14:textId="77777777" w:rsidR="00834C57" w:rsidRPr="00DF23E1" w:rsidRDefault="00834C57" w:rsidP="004D6E7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b/>
          <w:color w:val="1A1A1A"/>
          <w:sz w:val="20"/>
          <w:szCs w:val="20"/>
        </w:rPr>
      </w:pPr>
    </w:p>
    <w:p w14:paraId="01AAADC7" w14:textId="77777777" w:rsidR="004D6E77" w:rsidRPr="00834C57" w:rsidRDefault="004D6E77" w:rsidP="004D6E7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b/>
          <w:color w:val="1A1A1A"/>
          <w:sz w:val="20"/>
          <w:szCs w:val="20"/>
        </w:rPr>
      </w:pPr>
    </w:p>
    <w:p w14:paraId="743295C7" w14:textId="0F6A90BD" w:rsidR="00834C57" w:rsidRDefault="00834C57" w:rsidP="00834C57">
      <w:pPr>
        <w:pStyle w:val="ListParagraph"/>
        <w:widowControl w:val="0"/>
        <w:numPr>
          <w:ilvl w:val="0"/>
          <w:numId w:val="8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b/>
          <w:bCs/>
          <w:color w:val="140041"/>
          <w:sz w:val="20"/>
          <w:szCs w:val="20"/>
        </w:rPr>
      </w:pPr>
      <w:r>
        <w:rPr>
          <w:rFonts w:ascii="Arial" w:hAnsi="Arial" w:cs="Arial"/>
          <w:b/>
          <w:bCs/>
          <w:color w:val="660066"/>
          <w:sz w:val="20"/>
          <w:szCs w:val="20"/>
        </w:rPr>
        <w:t xml:space="preserve">   </w:t>
      </w:r>
      <w:r w:rsidRPr="00834C57">
        <w:rPr>
          <w:rFonts w:ascii="Arial" w:hAnsi="Arial" w:cs="Arial"/>
          <w:b/>
          <w:bCs/>
          <w:color w:val="660066"/>
          <w:sz w:val="20"/>
          <w:szCs w:val="20"/>
        </w:rPr>
        <w:t xml:space="preserve">Work Context: </w:t>
      </w:r>
      <w:r w:rsidR="002B183E" w:rsidRPr="00834C57">
        <w:rPr>
          <w:rFonts w:ascii="Arial" w:hAnsi="Arial" w:cs="Arial"/>
          <w:b/>
          <w:bCs/>
          <w:color w:val="140041"/>
          <w:sz w:val="20"/>
          <w:szCs w:val="20"/>
        </w:rPr>
        <w:t>Email</w:t>
      </w:r>
    </w:p>
    <w:p w14:paraId="7F1E1F49" w14:textId="53A8D7C5" w:rsidR="00834C57" w:rsidRPr="00834C57" w:rsidRDefault="004D6E77" w:rsidP="00834C57">
      <w:pPr>
        <w:pStyle w:val="ListParagraph"/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b/>
          <w:bCs/>
          <w:color w:val="140041"/>
          <w:sz w:val="20"/>
          <w:szCs w:val="20"/>
        </w:rPr>
      </w:pPr>
      <w:r w:rsidRPr="00834C57">
        <w:rPr>
          <w:rFonts w:ascii="Arial" w:hAnsi="Arial" w:cs="Arial"/>
          <w:b/>
          <w:color w:val="000090"/>
          <w:sz w:val="20"/>
          <w:szCs w:val="20"/>
        </w:rPr>
        <w:t>Question:</w:t>
      </w:r>
      <w:r w:rsidR="00834C57" w:rsidRPr="00834C57">
        <w:rPr>
          <w:rFonts w:ascii="Arial" w:hAnsi="Arial" w:cs="Arial"/>
          <w:b/>
          <w:color w:val="000090"/>
          <w:sz w:val="20"/>
          <w:szCs w:val="20"/>
        </w:rPr>
        <w:t xml:space="preserve"> </w:t>
      </w:r>
      <w:r w:rsidR="00834C57" w:rsidRPr="00834C57">
        <w:rPr>
          <w:rFonts w:ascii="Arial" w:hAnsi="Arial" w:cs="Arial"/>
          <w:sz w:val="20"/>
          <w:szCs w:val="20"/>
        </w:rPr>
        <w:t xml:space="preserve">How frequently does your current job require electronic mail?  (from 1-5) </w:t>
      </w:r>
    </w:p>
    <w:p w14:paraId="3F331B39" w14:textId="77777777" w:rsidR="004D6E77" w:rsidRPr="00DF23E1" w:rsidRDefault="004D6E77" w:rsidP="004D6E7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b/>
          <w:color w:val="1A1A1A"/>
          <w:sz w:val="20"/>
          <w:szCs w:val="20"/>
        </w:rPr>
      </w:pPr>
    </w:p>
    <w:p w14:paraId="0A4ACDE6" w14:textId="77777777" w:rsidR="004D6E77" w:rsidRPr="00DF23E1" w:rsidRDefault="004D6E77" w:rsidP="004D6E7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b/>
          <w:bCs/>
          <w:color w:val="140041"/>
          <w:sz w:val="20"/>
          <w:szCs w:val="20"/>
        </w:rPr>
      </w:pPr>
    </w:p>
    <w:p w14:paraId="76616F25" w14:textId="5EFCF7BA" w:rsidR="004E3F7E" w:rsidRPr="00834C57" w:rsidRDefault="002B183E" w:rsidP="00834C57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240" w:line="360" w:lineRule="atLeast"/>
        <w:rPr>
          <w:rFonts w:ascii="Arial" w:hAnsi="Arial" w:cs="Arial"/>
          <w:sz w:val="20"/>
          <w:szCs w:val="20"/>
        </w:rPr>
      </w:pPr>
      <w:r w:rsidRPr="00834C57">
        <w:rPr>
          <w:rFonts w:ascii="Arial" w:hAnsi="Arial" w:cs="Arial"/>
          <w:b/>
          <w:bCs/>
          <w:color w:val="660066"/>
          <w:sz w:val="20"/>
          <w:szCs w:val="20"/>
        </w:rPr>
        <w:t>Skills</w:t>
      </w:r>
      <w:r w:rsidRPr="00834C57">
        <w:rPr>
          <w:rFonts w:ascii="Arial" w:hAnsi="Arial" w:cs="Arial"/>
          <w:b/>
          <w:color w:val="660066"/>
          <w:sz w:val="20"/>
          <w:szCs w:val="20"/>
        </w:rPr>
        <w:t xml:space="preserve"> </w:t>
      </w:r>
      <w:r w:rsidRPr="00834C57">
        <w:rPr>
          <w:rFonts w:ascii="Arial" w:hAnsi="Arial" w:cs="Arial"/>
          <w:b/>
          <w:color w:val="1A1A1A"/>
          <w:sz w:val="20"/>
          <w:szCs w:val="20"/>
        </w:rPr>
        <w:t>Quality control analysis</w:t>
      </w:r>
      <w:r w:rsidR="003F0218" w:rsidRPr="00834C57">
        <w:rPr>
          <w:rFonts w:ascii="Arial" w:hAnsi="Arial" w:cs="Arial"/>
          <w:b/>
          <w:color w:val="1A1A1A"/>
          <w:sz w:val="20"/>
          <w:szCs w:val="20"/>
        </w:rPr>
        <w:t xml:space="preserve"> </w:t>
      </w:r>
      <w:r w:rsidR="003F0218" w:rsidRPr="00834C57">
        <w:rPr>
          <w:rFonts w:ascii="Arial" w:hAnsi="Arial" w:cs="Arial"/>
          <w:bCs/>
          <w:sz w:val="20"/>
          <w:szCs w:val="20"/>
        </w:rPr>
        <w:t>Conducting tests and inspections of products, services, or processes to evaluate quality or performance</w:t>
      </w:r>
      <w:r w:rsidR="003F0218" w:rsidRPr="00834C57"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43080ED6" w14:textId="6EE00A4C" w:rsidR="004D6E77" w:rsidRPr="00834C57" w:rsidRDefault="004D6E77" w:rsidP="00834C57">
      <w:pPr>
        <w:pStyle w:val="ListParagraph"/>
        <w:widowControl w:val="0"/>
        <w:autoSpaceDE w:val="0"/>
        <w:autoSpaceDN w:val="0"/>
        <w:adjustRightInd w:val="0"/>
        <w:spacing w:after="240" w:line="360" w:lineRule="atLeast"/>
        <w:rPr>
          <w:rFonts w:ascii="Arial" w:hAnsi="Arial" w:cs="Arial"/>
          <w:sz w:val="20"/>
          <w:szCs w:val="20"/>
        </w:rPr>
      </w:pPr>
      <w:r w:rsidRPr="00834C57">
        <w:rPr>
          <w:rFonts w:ascii="Arial" w:hAnsi="Arial" w:cs="Arial"/>
          <w:b/>
          <w:color w:val="000090"/>
          <w:sz w:val="20"/>
          <w:szCs w:val="20"/>
        </w:rPr>
        <w:t>Question:</w:t>
      </w:r>
      <w:r w:rsidR="003F0218" w:rsidRPr="00834C57">
        <w:rPr>
          <w:rFonts w:ascii="Arial" w:hAnsi="Arial" w:cs="Arial"/>
          <w:b/>
          <w:color w:val="000090"/>
          <w:sz w:val="20"/>
          <w:szCs w:val="20"/>
        </w:rPr>
        <w:t xml:space="preserve"> </w:t>
      </w:r>
      <w:r w:rsidR="003F0218" w:rsidRPr="00834C57">
        <w:rPr>
          <w:rFonts w:ascii="Arial" w:hAnsi="Arial" w:cs="Arial"/>
          <w:sz w:val="20"/>
          <w:szCs w:val="20"/>
        </w:rPr>
        <w:t xml:space="preserve">What level of QUALITY CONTROL ANALYSIS is needed to perform your current job? </w:t>
      </w:r>
    </w:p>
    <w:p w14:paraId="272DFE49" w14:textId="251A2906" w:rsidR="004D6E77" w:rsidRPr="00834C57" w:rsidRDefault="004D6E77" w:rsidP="00834C57">
      <w:pPr>
        <w:pStyle w:val="ListParagraph"/>
        <w:widowControl w:val="0"/>
        <w:autoSpaceDE w:val="0"/>
        <w:autoSpaceDN w:val="0"/>
        <w:adjustRightInd w:val="0"/>
        <w:spacing w:after="240" w:line="300" w:lineRule="atLeast"/>
        <w:rPr>
          <w:rFonts w:ascii="Arial" w:hAnsi="Arial" w:cs="Arial"/>
          <w:sz w:val="20"/>
          <w:szCs w:val="20"/>
        </w:rPr>
      </w:pPr>
      <w:r w:rsidRPr="00834C57">
        <w:rPr>
          <w:rFonts w:ascii="Arial" w:hAnsi="Arial" w:cs="Arial"/>
          <w:b/>
          <w:sz w:val="20"/>
          <w:szCs w:val="20"/>
        </w:rPr>
        <w:t xml:space="preserve">1 (lowest level): </w:t>
      </w:r>
      <w:r w:rsidR="003F0218" w:rsidRPr="00834C57">
        <w:rPr>
          <w:rFonts w:ascii="Arial" w:hAnsi="Arial" w:cs="Arial"/>
          <w:sz w:val="20"/>
          <w:szCs w:val="20"/>
        </w:rPr>
        <w:t xml:space="preserve">Inspect a draft memorandum for clerical errors </w:t>
      </w:r>
    </w:p>
    <w:p w14:paraId="2A81087E" w14:textId="740C6B5A" w:rsidR="004D6E77" w:rsidRPr="00834C57" w:rsidRDefault="004D6E77" w:rsidP="00834C57">
      <w:pPr>
        <w:pStyle w:val="ListParagraph"/>
        <w:widowControl w:val="0"/>
        <w:autoSpaceDE w:val="0"/>
        <w:autoSpaceDN w:val="0"/>
        <w:adjustRightInd w:val="0"/>
        <w:spacing w:after="240" w:line="300" w:lineRule="atLeast"/>
        <w:rPr>
          <w:rFonts w:ascii="Arial" w:hAnsi="Arial" w:cs="Arial"/>
          <w:sz w:val="20"/>
          <w:szCs w:val="20"/>
        </w:rPr>
      </w:pPr>
      <w:r w:rsidRPr="00834C57">
        <w:rPr>
          <w:rFonts w:ascii="Arial" w:hAnsi="Arial" w:cs="Arial"/>
          <w:b/>
          <w:sz w:val="20"/>
          <w:szCs w:val="20"/>
        </w:rPr>
        <w:t xml:space="preserve">4 (intermediate): </w:t>
      </w:r>
      <w:r w:rsidR="003F0218" w:rsidRPr="00834C57">
        <w:rPr>
          <w:rFonts w:ascii="Arial" w:hAnsi="Arial" w:cs="Arial"/>
          <w:sz w:val="20"/>
          <w:szCs w:val="20"/>
        </w:rPr>
        <w:t xml:space="preserve">Measure new part requisitions for tolerance to specifications </w:t>
      </w:r>
    </w:p>
    <w:p w14:paraId="0A470007" w14:textId="60D8B108" w:rsidR="003F0218" w:rsidRPr="00834C57" w:rsidRDefault="004D6E77" w:rsidP="00834C57">
      <w:pPr>
        <w:pStyle w:val="ListParagraph"/>
        <w:widowControl w:val="0"/>
        <w:autoSpaceDE w:val="0"/>
        <w:autoSpaceDN w:val="0"/>
        <w:adjustRightInd w:val="0"/>
        <w:spacing w:after="240" w:line="300" w:lineRule="atLeast"/>
        <w:rPr>
          <w:rFonts w:ascii="Arial" w:hAnsi="Arial" w:cs="Arial"/>
          <w:sz w:val="20"/>
          <w:szCs w:val="20"/>
        </w:rPr>
      </w:pPr>
      <w:r w:rsidRPr="00834C57">
        <w:rPr>
          <w:rFonts w:ascii="Arial" w:hAnsi="Arial" w:cs="Arial"/>
          <w:b/>
          <w:sz w:val="20"/>
          <w:szCs w:val="20"/>
        </w:rPr>
        <w:t>6 (high):</w:t>
      </w:r>
      <w:r w:rsidR="003F0218" w:rsidRPr="00834C57">
        <w:rPr>
          <w:rFonts w:ascii="Arial" w:hAnsi="Arial" w:cs="Arial"/>
          <w:sz w:val="20"/>
          <w:szCs w:val="20"/>
        </w:rPr>
        <w:t xml:space="preserve"> Develop procedures to test a prototype of a new computer system </w:t>
      </w:r>
    </w:p>
    <w:p w14:paraId="194D8B8B" w14:textId="77777777" w:rsidR="004D6E77" w:rsidRPr="00DF23E1" w:rsidRDefault="004D6E77" w:rsidP="004D6E7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b/>
          <w:bCs/>
          <w:color w:val="140041"/>
          <w:sz w:val="20"/>
          <w:szCs w:val="20"/>
        </w:rPr>
      </w:pPr>
    </w:p>
    <w:p w14:paraId="3AFB67A8" w14:textId="77A498E1" w:rsidR="004E3F7E" w:rsidRPr="00834C57" w:rsidRDefault="002B183E" w:rsidP="00834C57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240" w:line="360" w:lineRule="atLeast"/>
        <w:rPr>
          <w:rFonts w:ascii="Arial" w:hAnsi="Arial" w:cs="Arial"/>
          <w:sz w:val="20"/>
          <w:szCs w:val="20"/>
        </w:rPr>
      </w:pPr>
      <w:r w:rsidRPr="00834C57">
        <w:rPr>
          <w:rFonts w:ascii="Arial" w:hAnsi="Arial" w:cs="Arial"/>
          <w:b/>
          <w:bCs/>
          <w:color w:val="660066"/>
          <w:sz w:val="20"/>
          <w:szCs w:val="20"/>
        </w:rPr>
        <w:t>Skills</w:t>
      </w:r>
      <w:r w:rsidRPr="00834C57">
        <w:rPr>
          <w:rFonts w:ascii="Arial" w:hAnsi="Arial" w:cs="Arial"/>
          <w:b/>
          <w:color w:val="1A1A1A"/>
          <w:sz w:val="20"/>
          <w:szCs w:val="20"/>
        </w:rPr>
        <w:t xml:space="preserve"> Operations analysis</w:t>
      </w:r>
      <w:r w:rsidR="003F0218" w:rsidRPr="00834C57">
        <w:rPr>
          <w:rFonts w:ascii="Arial" w:hAnsi="Arial" w:cs="Arial"/>
          <w:b/>
          <w:color w:val="1A1A1A"/>
          <w:sz w:val="20"/>
          <w:szCs w:val="20"/>
        </w:rPr>
        <w:t xml:space="preserve">: </w:t>
      </w:r>
      <w:r w:rsidR="003F0218" w:rsidRPr="00834C57">
        <w:rPr>
          <w:rFonts w:ascii="Arial" w:hAnsi="Arial" w:cs="Arial"/>
          <w:bCs/>
          <w:sz w:val="20"/>
          <w:szCs w:val="20"/>
        </w:rPr>
        <w:t xml:space="preserve">Analyzing needs and product requirements to create a design </w:t>
      </w:r>
    </w:p>
    <w:p w14:paraId="11ADD35B" w14:textId="15CC016C" w:rsidR="004D6E77" w:rsidRPr="00834C57" w:rsidRDefault="004D6E77" w:rsidP="00834C57">
      <w:pPr>
        <w:pStyle w:val="ListParagraph"/>
        <w:widowControl w:val="0"/>
        <w:autoSpaceDE w:val="0"/>
        <w:autoSpaceDN w:val="0"/>
        <w:adjustRightInd w:val="0"/>
        <w:spacing w:after="240" w:line="360" w:lineRule="atLeast"/>
        <w:rPr>
          <w:rFonts w:ascii="Arial" w:hAnsi="Arial" w:cs="Arial"/>
          <w:sz w:val="20"/>
          <w:szCs w:val="20"/>
        </w:rPr>
      </w:pPr>
      <w:r w:rsidRPr="00834C57">
        <w:rPr>
          <w:rFonts w:ascii="Arial" w:hAnsi="Arial" w:cs="Arial"/>
          <w:b/>
          <w:color w:val="000090"/>
          <w:sz w:val="20"/>
          <w:szCs w:val="20"/>
        </w:rPr>
        <w:t>Question:</w:t>
      </w:r>
      <w:r w:rsidR="003F0218" w:rsidRPr="00834C57">
        <w:rPr>
          <w:rFonts w:ascii="Arial" w:hAnsi="Arial" w:cs="Arial"/>
          <w:b/>
          <w:color w:val="000090"/>
          <w:sz w:val="20"/>
          <w:szCs w:val="20"/>
        </w:rPr>
        <w:t xml:space="preserve"> </w:t>
      </w:r>
      <w:r w:rsidR="003F0218" w:rsidRPr="00834C57">
        <w:rPr>
          <w:rFonts w:ascii="Arial" w:hAnsi="Arial" w:cs="Arial"/>
          <w:sz w:val="20"/>
          <w:szCs w:val="20"/>
        </w:rPr>
        <w:t xml:space="preserve">What level of OPERATIONS ANALYSIS is needed to perform your current job? </w:t>
      </w:r>
    </w:p>
    <w:p w14:paraId="5491F84A" w14:textId="6BCF0D14" w:rsidR="004D6E77" w:rsidRPr="00834C57" w:rsidRDefault="004D6E77" w:rsidP="00834C57">
      <w:pPr>
        <w:pStyle w:val="ListParagraph"/>
        <w:widowControl w:val="0"/>
        <w:autoSpaceDE w:val="0"/>
        <w:autoSpaceDN w:val="0"/>
        <w:adjustRightInd w:val="0"/>
        <w:spacing w:after="240" w:line="300" w:lineRule="atLeast"/>
        <w:rPr>
          <w:rFonts w:ascii="Arial" w:hAnsi="Arial" w:cs="Arial"/>
          <w:sz w:val="20"/>
          <w:szCs w:val="20"/>
        </w:rPr>
      </w:pPr>
      <w:r w:rsidRPr="00834C57">
        <w:rPr>
          <w:rFonts w:ascii="Arial" w:hAnsi="Arial" w:cs="Arial"/>
          <w:b/>
          <w:sz w:val="20"/>
          <w:szCs w:val="20"/>
        </w:rPr>
        <w:t xml:space="preserve">1 (lowest level): </w:t>
      </w:r>
      <w:r w:rsidR="003F0218" w:rsidRPr="00834C57">
        <w:rPr>
          <w:rFonts w:ascii="Arial" w:hAnsi="Arial" w:cs="Arial"/>
          <w:sz w:val="20"/>
          <w:szCs w:val="20"/>
        </w:rPr>
        <w:t xml:space="preserve">Select a photocopy machine for an office </w:t>
      </w:r>
    </w:p>
    <w:p w14:paraId="7EEF0B7E" w14:textId="2A4673A3" w:rsidR="004D6E77" w:rsidRPr="00834C57" w:rsidRDefault="004D6E77" w:rsidP="00834C57">
      <w:pPr>
        <w:pStyle w:val="ListParagraph"/>
        <w:widowControl w:val="0"/>
        <w:autoSpaceDE w:val="0"/>
        <w:autoSpaceDN w:val="0"/>
        <w:adjustRightInd w:val="0"/>
        <w:spacing w:after="240" w:line="300" w:lineRule="atLeast"/>
        <w:rPr>
          <w:rFonts w:ascii="Arial" w:hAnsi="Arial" w:cs="Arial"/>
          <w:sz w:val="20"/>
          <w:szCs w:val="20"/>
        </w:rPr>
      </w:pPr>
      <w:r w:rsidRPr="00834C57">
        <w:rPr>
          <w:rFonts w:ascii="Arial" w:hAnsi="Arial" w:cs="Arial"/>
          <w:b/>
          <w:sz w:val="20"/>
          <w:szCs w:val="20"/>
        </w:rPr>
        <w:t xml:space="preserve">4 (intermediate): </w:t>
      </w:r>
      <w:r w:rsidR="003F0218" w:rsidRPr="00834C57">
        <w:rPr>
          <w:rFonts w:ascii="Arial" w:hAnsi="Arial" w:cs="Arial"/>
          <w:sz w:val="20"/>
          <w:szCs w:val="20"/>
        </w:rPr>
        <w:t xml:space="preserve">Suggest changes in software to make a system more user friendly </w:t>
      </w:r>
    </w:p>
    <w:p w14:paraId="0089D771" w14:textId="4F95125B" w:rsidR="00777C1B" w:rsidRPr="00834C57" w:rsidRDefault="004D6E77" w:rsidP="00834C57">
      <w:pPr>
        <w:pStyle w:val="ListParagraph"/>
        <w:widowControl w:val="0"/>
        <w:autoSpaceDE w:val="0"/>
        <w:autoSpaceDN w:val="0"/>
        <w:adjustRightInd w:val="0"/>
        <w:spacing w:after="240" w:line="300" w:lineRule="atLeast"/>
        <w:rPr>
          <w:rFonts w:ascii="Arial" w:hAnsi="Arial" w:cs="Arial"/>
          <w:sz w:val="20"/>
          <w:szCs w:val="20"/>
        </w:rPr>
      </w:pPr>
      <w:r w:rsidRPr="00834C57">
        <w:rPr>
          <w:rFonts w:ascii="Arial" w:hAnsi="Arial" w:cs="Arial"/>
          <w:b/>
          <w:sz w:val="20"/>
          <w:szCs w:val="20"/>
        </w:rPr>
        <w:t>6 (high):</w:t>
      </w:r>
      <w:r w:rsidR="003F0218" w:rsidRPr="00834C57">
        <w:rPr>
          <w:rFonts w:ascii="Arial" w:hAnsi="Arial" w:cs="Arial"/>
          <w:sz w:val="20"/>
          <w:szCs w:val="20"/>
        </w:rPr>
        <w:t xml:space="preserve"> Identify the control system needed for a new process production plant </w:t>
      </w:r>
    </w:p>
    <w:p w14:paraId="728F4186" w14:textId="77777777" w:rsidR="004D6E77" w:rsidRPr="00DF23E1" w:rsidRDefault="004D6E77" w:rsidP="004D6E7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b/>
          <w:bCs/>
          <w:color w:val="140041"/>
          <w:sz w:val="20"/>
          <w:szCs w:val="20"/>
        </w:rPr>
      </w:pPr>
    </w:p>
    <w:p w14:paraId="5D416AEF" w14:textId="76249BD9" w:rsidR="004E3F7E" w:rsidRPr="00834C57" w:rsidRDefault="00DF7E92" w:rsidP="00834C57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240" w:line="360" w:lineRule="atLeast"/>
        <w:rPr>
          <w:rFonts w:ascii="Arial" w:hAnsi="Arial" w:cs="Arial"/>
          <w:sz w:val="20"/>
          <w:szCs w:val="20"/>
        </w:rPr>
      </w:pPr>
      <w:r w:rsidRPr="00834C57">
        <w:rPr>
          <w:rFonts w:ascii="Arial" w:hAnsi="Arial" w:cs="Arial"/>
          <w:b/>
          <w:bCs/>
          <w:color w:val="660066"/>
          <w:sz w:val="20"/>
          <w:szCs w:val="20"/>
        </w:rPr>
        <w:t>Work Activities</w:t>
      </w:r>
      <w:r w:rsidRPr="00834C57">
        <w:rPr>
          <w:rFonts w:ascii="Arial" w:hAnsi="Arial" w:cs="Arial"/>
          <w:b/>
          <w:bCs/>
          <w:color w:val="4D0069"/>
          <w:sz w:val="20"/>
          <w:szCs w:val="20"/>
        </w:rPr>
        <w:t xml:space="preserve">: </w:t>
      </w:r>
      <w:r w:rsidR="00944498" w:rsidRPr="00834C57">
        <w:rPr>
          <w:rFonts w:ascii="Arial" w:hAnsi="Arial" w:cs="Arial"/>
          <w:b/>
          <w:bCs/>
          <w:sz w:val="20"/>
          <w:szCs w:val="20"/>
        </w:rPr>
        <w:t xml:space="preserve">Updating and using </w:t>
      </w:r>
      <w:r w:rsidRPr="00834C57">
        <w:rPr>
          <w:rFonts w:ascii="Arial" w:hAnsi="Arial" w:cs="Arial"/>
          <w:b/>
          <w:sz w:val="20"/>
          <w:szCs w:val="20"/>
        </w:rPr>
        <w:t>Relevant</w:t>
      </w:r>
      <w:r w:rsidRPr="00834C57">
        <w:rPr>
          <w:rFonts w:ascii="Arial" w:hAnsi="Arial" w:cs="Arial"/>
          <w:b/>
          <w:color w:val="000000" w:themeColor="text1"/>
          <w:sz w:val="20"/>
          <w:szCs w:val="20"/>
        </w:rPr>
        <w:t xml:space="preserve"> knowledge</w:t>
      </w:r>
      <w:r w:rsidR="00944498" w:rsidRPr="00834C57">
        <w:rPr>
          <w:rFonts w:ascii="Arial" w:hAnsi="Arial" w:cs="Arial"/>
          <w:color w:val="000000" w:themeColor="text1"/>
          <w:sz w:val="20"/>
          <w:szCs w:val="20"/>
        </w:rPr>
        <w:t xml:space="preserve">: </w:t>
      </w:r>
      <w:r w:rsidR="00944498" w:rsidRPr="00834C57">
        <w:rPr>
          <w:rFonts w:ascii="Arial" w:hAnsi="Arial" w:cs="Arial"/>
          <w:bCs/>
          <w:sz w:val="20"/>
          <w:szCs w:val="20"/>
        </w:rPr>
        <w:t xml:space="preserve">Keeping up-to-date technically and applying new knowledge to your job </w:t>
      </w:r>
    </w:p>
    <w:p w14:paraId="4BE0E004" w14:textId="295FDC28" w:rsidR="004D6E77" w:rsidRPr="00834C57" w:rsidRDefault="004D6E77" w:rsidP="00834C57">
      <w:pPr>
        <w:pStyle w:val="ListParagraph"/>
        <w:widowControl w:val="0"/>
        <w:autoSpaceDE w:val="0"/>
        <w:autoSpaceDN w:val="0"/>
        <w:adjustRightInd w:val="0"/>
        <w:spacing w:after="240" w:line="360" w:lineRule="atLeast"/>
        <w:rPr>
          <w:rFonts w:ascii="Arial" w:hAnsi="Arial" w:cs="Arial"/>
          <w:sz w:val="20"/>
          <w:szCs w:val="20"/>
        </w:rPr>
      </w:pPr>
      <w:r w:rsidRPr="00834C57">
        <w:rPr>
          <w:rFonts w:ascii="Arial" w:hAnsi="Arial" w:cs="Arial"/>
          <w:b/>
          <w:color w:val="000090"/>
          <w:sz w:val="20"/>
          <w:szCs w:val="20"/>
        </w:rPr>
        <w:t>Question:</w:t>
      </w:r>
      <w:r w:rsidR="00944498" w:rsidRPr="00834C57">
        <w:rPr>
          <w:rFonts w:ascii="Arial" w:hAnsi="Arial" w:cs="Arial"/>
          <w:b/>
          <w:color w:val="000090"/>
          <w:sz w:val="20"/>
          <w:szCs w:val="20"/>
        </w:rPr>
        <w:t xml:space="preserve"> </w:t>
      </w:r>
      <w:r w:rsidR="00944498" w:rsidRPr="00834C57">
        <w:rPr>
          <w:rFonts w:ascii="Arial" w:hAnsi="Arial" w:cs="Arial"/>
          <w:sz w:val="20"/>
          <w:szCs w:val="20"/>
        </w:rPr>
        <w:t xml:space="preserve">What level of UPDATING AND USING RELEVANT KNOWLEDGE is needed to perform your current job? </w:t>
      </w:r>
    </w:p>
    <w:p w14:paraId="0CFECF66" w14:textId="5D8DA5CC" w:rsidR="004D6E77" w:rsidRPr="00834C57" w:rsidRDefault="004D6E77" w:rsidP="00834C57">
      <w:pPr>
        <w:pStyle w:val="ListParagraph"/>
        <w:widowControl w:val="0"/>
        <w:autoSpaceDE w:val="0"/>
        <w:autoSpaceDN w:val="0"/>
        <w:adjustRightInd w:val="0"/>
        <w:spacing w:after="240" w:line="300" w:lineRule="atLeast"/>
        <w:rPr>
          <w:rFonts w:ascii="Arial" w:hAnsi="Arial" w:cs="Arial"/>
          <w:sz w:val="20"/>
          <w:szCs w:val="20"/>
        </w:rPr>
      </w:pPr>
      <w:r w:rsidRPr="00834C57">
        <w:rPr>
          <w:rFonts w:ascii="Arial" w:hAnsi="Arial" w:cs="Arial"/>
          <w:b/>
          <w:sz w:val="20"/>
          <w:szCs w:val="20"/>
        </w:rPr>
        <w:t xml:space="preserve">1 (lowest level): </w:t>
      </w:r>
      <w:r w:rsidR="00944498" w:rsidRPr="00834C57">
        <w:rPr>
          <w:rFonts w:ascii="Arial" w:hAnsi="Arial" w:cs="Arial"/>
          <w:sz w:val="20"/>
          <w:szCs w:val="20"/>
        </w:rPr>
        <w:t xml:space="preserve">Keep up with price changes in a small retail store </w:t>
      </w:r>
    </w:p>
    <w:p w14:paraId="26673CA5" w14:textId="1E1E76F3" w:rsidR="004D6E77" w:rsidRPr="00834C57" w:rsidRDefault="004D6E77" w:rsidP="00834C57">
      <w:pPr>
        <w:pStyle w:val="ListParagraph"/>
        <w:widowControl w:val="0"/>
        <w:autoSpaceDE w:val="0"/>
        <w:autoSpaceDN w:val="0"/>
        <w:adjustRightInd w:val="0"/>
        <w:spacing w:after="240" w:line="300" w:lineRule="atLeast"/>
        <w:rPr>
          <w:rFonts w:ascii="Arial" w:hAnsi="Arial" w:cs="Arial"/>
          <w:sz w:val="20"/>
          <w:szCs w:val="20"/>
        </w:rPr>
      </w:pPr>
      <w:r w:rsidRPr="00834C57">
        <w:rPr>
          <w:rFonts w:ascii="Arial" w:hAnsi="Arial" w:cs="Arial"/>
          <w:b/>
          <w:sz w:val="20"/>
          <w:szCs w:val="20"/>
        </w:rPr>
        <w:t xml:space="preserve">4 (intermediate): </w:t>
      </w:r>
      <w:r w:rsidR="00944498" w:rsidRPr="00834C57">
        <w:rPr>
          <w:rFonts w:ascii="Arial" w:hAnsi="Arial" w:cs="Arial"/>
          <w:sz w:val="20"/>
          <w:szCs w:val="20"/>
        </w:rPr>
        <w:t xml:space="preserve">Keep current on changes in maintenance procedures for repairing sports cars </w:t>
      </w:r>
    </w:p>
    <w:p w14:paraId="618E4F72" w14:textId="5FCD8760" w:rsidR="004D6E77" w:rsidRPr="00834C57" w:rsidRDefault="004D6E77" w:rsidP="00834C57">
      <w:pPr>
        <w:pStyle w:val="ListParagraph"/>
        <w:widowControl w:val="0"/>
        <w:autoSpaceDE w:val="0"/>
        <w:autoSpaceDN w:val="0"/>
        <w:adjustRightInd w:val="0"/>
        <w:spacing w:after="240" w:line="300" w:lineRule="atLeast"/>
        <w:rPr>
          <w:rFonts w:ascii="Arial" w:hAnsi="Arial" w:cs="Arial"/>
          <w:sz w:val="20"/>
          <w:szCs w:val="20"/>
        </w:rPr>
      </w:pPr>
      <w:r w:rsidRPr="00834C57">
        <w:rPr>
          <w:rFonts w:ascii="Arial" w:hAnsi="Arial" w:cs="Arial"/>
          <w:b/>
          <w:sz w:val="20"/>
          <w:szCs w:val="20"/>
        </w:rPr>
        <w:t>6 (high):</w:t>
      </w:r>
      <w:r w:rsidR="00944498" w:rsidRPr="00834C57">
        <w:rPr>
          <w:rFonts w:ascii="Arial" w:hAnsi="Arial" w:cs="Arial"/>
          <w:b/>
          <w:sz w:val="20"/>
          <w:szCs w:val="20"/>
        </w:rPr>
        <w:t xml:space="preserve"> </w:t>
      </w:r>
      <w:r w:rsidR="00944498" w:rsidRPr="00834C57">
        <w:rPr>
          <w:rFonts w:ascii="Arial" w:hAnsi="Arial" w:cs="Arial"/>
          <w:sz w:val="20"/>
          <w:szCs w:val="20"/>
        </w:rPr>
        <w:t xml:space="preserve">Learn information related to a complex and rapidly changing technology </w:t>
      </w:r>
    </w:p>
    <w:p w14:paraId="662E6696" w14:textId="77777777" w:rsidR="004D6E77" w:rsidRPr="00DF23E1" w:rsidRDefault="004D6E77" w:rsidP="004D6E7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b/>
          <w:bCs/>
          <w:color w:val="140041"/>
          <w:sz w:val="20"/>
          <w:szCs w:val="20"/>
        </w:rPr>
      </w:pPr>
    </w:p>
    <w:p w14:paraId="65F23852" w14:textId="11C61B14" w:rsidR="00DF7E92" w:rsidRPr="00834C57" w:rsidRDefault="00DF7E92" w:rsidP="00834C57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240" w:line="360" w:lineRule="atLeast"/>
        <w:rPr>
          <w:rFonts w:ascii="Arial" w:hAnsi="Arial" w:cs="Arial"/>
          <w:sz w:val="20"/>
          <w:szCs w:val="20"/>
        </w:rPr>
      </w:pPr>
      <w:r w:rsidRPr="00834C57">
        <w:rPr>
          <w:rFonts w:ascii="Arial" w:hAnsi="Arial" w:cs="Arial"/>
          <w:b/>
          <w:bCs/>
          <w:color w:val="660066"/>
          <w:sz w:val="20"/>
          <w:szCs w:val="20"/>
        </w:rPr>
        <w:t xml:space="preserve">Skills </w:t>
      </w:r>
      <w:r w:rsidRPr="00834C57">
        <w:rPr>
          <w:rFonts w:ascii="Arial" w:hAnsi="Arial" w:cs="Arial"/>
          <w:b/>
          <w:bCs/>
          <w:color w:val="4D0069"/>
          <w:sz w:val="20"/>
          <w:szCs w:val="20"/>
        </w:rPr>
        <w:t>T</w:t>
      </w:r>
      <w:r w:rsidRPr="00834C57">
        <w:rPr>
          <w:rFonts w:ascii="Arial" w:hAnsi="Arial" w:cs="Arial"/>
          <w:b/>
          <w:color w:val="1A1A1A"/>
          <w:sz w:val="20"/>
          <w:szCs w:val="20"/>
        </w:rPr>
        <w:t>echnology design</w:t>
      </w:r>
      <w:r w:rsidR="00DF23E1" w:rsidRPr="00834C57">
        <w:rPr>
          <w:rFonts w:ascii="Arial" w:hAnsi="Arial" w:cs="Arial"/>
          <w:b/>
          <w:color w:val="1A1A1A"/>
          <w:sz w:val="20"/>
          <w:szCs w:val="20"/>
        </w:rPr>
        <w:t xml:space="preserve">: </w:t>
      </w:r>
      <w:r w:rsidR="00DF23E1" w:rsidRPr="00834C57">
        <w:rPr>
          <w:rFonts w:ascii="Arial" w:hAnsi="Arial" w:cs="Arial"/>
          <w:bCs/>
          <w:sz w:val="20"/>
          <w:szCs w:val="20"/>
        </w:rPr>
        <w:t xml:space="preserve">Generating or adapting equipment and technology to serve user needs. </w:t>
      </w:r>
    </w:p>
    <w:p w14:paraId="7BA50E4D" w14:textId="1E1C9AB5" w:rsidR="004D6E77" w:rsidRPr="00834C57" w:rsidRDefault="004D6E77" w:rsidP="00834C57">
      <w:pPr>
        <w:pStyle w:val="ListParagraph"/>
        <w:widowControl w:val="0"/>
        <w:autoSpaceDE w:val="0"/>
        <w:autoSpaceDN w:val="0"/>
        <w:adjustRightInd w:val="0"/>
        <w:spacing w:after="240" w:line="360" w:lineRule="atLeast"/>
        <w:rPr>
          <w:rFonts w:ascii="Arial" w:hAnsi="Arial" w:cs="Arial"/>
          <w:sz w:val="20"/>
          <w:szCs w:val="20"/>
        </w:rPr>
      </w:pPr>
      <w:r w:rsidRPr="00834C57">
        <w:rPr>
          <w:rFonts w:ascii="Arial" w:hAnsi="Arial" w:cs="Arial"/>
          <w:b/>
          <w:color w:val="000090"/>
          <w:sz w:val="20"/>
          <w:szCs w:val="20"/>
        </w:rPr>
        <w:t>Question:</w:t>
      </w:r>
      <w:r w:rsidR="00DF23E1" w:rsidRPr="00834C57">
        <w:rPr>
          <w:rFonts w:ascii="Arial" w:hAnsi="Arial" w:cs="Arial"/>
          <w:b/>
          <w:color w:val="000090"/>
          <w:sz w:val="20"/>
          <w:szCs w:val="20"/>
        </w:rPr>
        <w:t xml:space="preserve"> </w:t>
      </w:r>
      <w:r w:rsidR="00DF23E1" w:rsidRPr="00834C57">
        <w:rPr>
          <w:rFonts w:ascii="Arial" w:hAnsi="Arial" w:cs="Arial"/>
          <w:sz w:val="20"/>
          <w:szCs w:val="20"/>
        </w:rPr>
        <w:t xml:space="preserve">What level of TECHNOLOGY DESIGN is needed to perform your current job? </w:t>
      </w:r>
    </w:p>
    <w:p w14:paraId="0622928B" w14:textId="253150BD" w:rsidR="004D6E77" w:rsidRPr="00834C57" w:rsidRDefault="004D6E77" w:rsidP="00834C57">
      <w:pPr>
        <w:pStyle w:val="ListParagraph"/>
        <w:widowControl w:val="0"/>
        <w:autoSpaceDE w:val="0"/>
        <w:autoSpaceDN w:val="0"/>
        <w:adjustRightInd w:val="0"/>
        <w:spacing w:after="240" w:line="300" w:lineRule="atLeast"/>
        <w:rPr>
          <w:rFonts w:ascii="Arial" w:hAnsi="Arial" w:cs="Arial"/>
          <w:sz w:val="20"/>
          <w:szCs w:val="20"/>
        </w:rPr>
      </w:pPr>
      <w:r w:rsidRPr="00834C57">
        <w:rPr>
          <w:rFonts w:ascii="Arial" w:hAnsi="Arial" w:cs="Arial"/>
          <w:b/>
          <w:sz w:val="20"/>
          <w:szCs w:val="20"/>
        </w:rPr>
        <w:t xml:space="preserve">1 (lowest level): </w:t>
      </w:r>
      <w:r w:rsidR="00DF23E1" w:rsidRPr="00834C57">
        <w:rPr>
          <w:rFonts w:ascii="Arial" w:hAnsi="Arial" w:cs="Arial"/>
          <w:sz w:val="20"/>
          <w:szCs w:val="20"/>
        </w:rPr>
        <w:t xml:space="preserve">Adjust exercise equipment for use by a customer </w:t>
      </w:r>
    </w:p>
    <w:p w14:paraId="775C932B" w14:textId="7B73D14C" w:rsidR="004D6E77" w:rsidRPr="00834C57" w:rsidRDefault="004D6E77" w:rsidP="00834C57">
      <w:pPr>
        <w:pStyle w:val="ListParagraph"/>
        <w:widowControl w:val="0"/>
        <w:autoSpaceDE w:val="0"/>
        <w:autoSpaceDN w:val="0"/>
        <w:adjustRightInd w:val="0"/>
        <w:spacing w:after="240" w:line="300" w:lineRule="atLeast"/>
        <w:rPr>
          <w:rFonts w:ascii="Arial" w:hAnsi="Arial" w:cs="Arial"/>
          <w:sz w:val="20"/>
          <w:szCs w:val="20"/>
        </w:rPr>
      </w:pPr>
      <w:r w:rsidRPr="00834C57">
        <w:rPr>
          <w:rFonts w:ascii="Arial" w:hAnsi="Arial" w:cs="Arial"/>
          <w:b/>
          <w:sz w:val="20"/>
          <w:szCs w:val="20"/>
        </w:rPr>
        <w:t xml:space="preserve">4 (intermediate): </w:t>
      </w:r>
      <w:r w:rsidR="00DF23E1" w:rsidRPr="00834C57">
        <w:rPr>
          <w:rFonts w:ascii="Arial" w:hAnsi="Arial" w:cs="Arial"/>
          <w:sz w:val="20"/>
          <w:szCs w:val="20"/>
        </w:rPr>
        <w:t xml:space="preserve">Redesign the handle on a hand tool for easier gripping </w:t>
      </w:r>
    </w:p>
    <w:p w14:paraId="3C9356C0" w14:textId="77777777" w:rsidR="00DF23E1" w:rsidRPr="00834C57" w:rsidRDefault="004D6E77" w:rsidP="00834C57">
      <w:pPr>
        <w:pStyle w:val="ListParagraph"/>
        <w:widowControl w:val="0"/>
        <w:autoSpaceDE w:val="0"/>
        <w:autoSpaceDN w:val="0"/>
        <w:adjustRightInd w:val="0"/>
        <w:spacing w:after="240" w:line="300" w:lineRule="atLeast"/>
        <w:rPr>
          <w:rFonts w:ascii="Arial" w:hAnsi="Arial" w:cs="Arial"/>
          <w:sz w:val="20"/>
          <w:szCs w:val="20"/>
        </w:rPr>
      </w:pPr>
      <w:r w:rsidRPr="00834C57">
        <w:rPr>
          <w:rFonts w:ascii="Arial" w:hAnsi="Arial" w:cs="Arial"/>
          <w:b/>
          <w:sz w:val="20"/>
          <w:szCs w:val="20"/>
        </w:rPr>
        <w:t>6 (high):</w:t>
      </w:r>
      <w:r w:rsidR="00DF23E1" w:rsidRPr="00834C57">
        <w:rPr>
          <w:rFonts w:ascii="Arial" w:hAnsi="Arial" w:cs="Arial"/>
          <w:b/>
          <w:sz w:val="20"/>
          <w:szCs w:val="20"/>
        </w:rPr>
        <w:t xml:space="preserve"> </w:t>
      </w:r>
      <w:r w:rsidR="00DF23E1" w:rsidRPr="00834C57">
        <w:rPr>
          <w:rFonts w:ascii="Arial" w:hAnsi="Arial" w:cs="Arial"/>
          <w:sz w:val="20"/>
          <w:szCs w:val="20"/>
        </w:rPr>
        <w:t xml:space="preserve">Create new technology for producing industrial diamonds </w:t>
      </w:r>
    </w:p>
    <w:p w14:paraId="3586CD10" w14:textId="3787F1B8" w:rsidR="004D6E77" w:rsidRPr="00DF23E1" w:rsidRDefault="004D6E77" w:rsidP="004D6E7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b/>
          <w:color w:val="1A1A1A"/>
          <w:sz w:val="20"/>
          <w:szCs w:val="20"/>
        </w:rPr>
      </w:pPr>
    </w:p>
    <w:p w14:paraId="0F759CC8" w14:textId="77777777" w:rsidR="004D6E77" w:rsidRPr="00DF23E1" w:rsidRDefault="004D6E77" w:rsidP="004D6E7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b/>
          <w:bCs/>
          <w:color w:val="140041"/>
          <w:sz w:val="20"/>
          <w:szCs w:val="20"/>
        </w:rPr>
      </w:pPr>
    </w:p>
    <w:p w14:paraId="7D70F9CD" w14:textId="3DE3C465" w:rsidR="00DF7E92" w:rsidRDefault="00DF7E92" w:rsidP="002B183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00" w:lineRule="atLeast"/>
        <w:rPr>
          <w:rFonts w:ascii="Arial" w:hAnsi="Arial" w:cs="Arial"/>
          <w:b/>
          <w:color w:val="1A1A1A"/>
          <w:sz w:val="20"/>
          <w:szCs w:val="20"/>
        </w:rPr>
      </w:pPr>
    </w:p>
    <w:p w14:paraId="4C3D57F0" w14:textId="77777777" w:rsidR="0072207E" w:rsidRDefault="0072207E" w:rsidP="007E02E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b/>
          <w:bCs/>
          <w:color w:val="140041"/>
          <w:sz w:val="20"/>
          <w:szCs w:val="20"/>
        </w:rPr>
      </w:pPr>
    </w:p>
    <w:p w14:paraId="0CF1108F" w14:textId="77777777" w:rsidR="0072207E" w:rsidRDefault="0072207E" w:rsidP="007E02E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b/>
          <w:bCs/>
          <w:color w:val="140041"/>
          <w:sz w:val="20"/>
          <w:szCs w:val="20"/>
        </w:rPr>
      </w:pPr>
    </w:p>
    <w:p w14:paraId="71AC8C73" w14:textId="0B12C529" w:rsidR="007E02E2" w:rsidRPr="003F42FB" w:rsidRDefault="007E02E2" w:rsidP="007E02E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b/>
          <w:bCs/>
          <w:color w:val="140041"/>
          <w:sz w:val="20"/>
          <w:szCs w:val="20"/>
        </w:rPr>
      </w:pPr>
      <w:r w:rsidRPr="003F42FB">
        <w:rPr>
          <w:rFonts w:ascii="Arial" w:hAnsi="Arial" w:cs="Arial"/>
          <w:b/>
          <w:bCs/>
          <w:color w:val="140041"/>
          <w:sz w:val="20"/>
          <w:szCs w:val="20"/>
        </w:rPr>
        <w:t xml:space="preserve">Prospective Variables and their </w:t>
      </w:r>
      <w:r w:rsidR="00D37F81" w:rsidRPr="003F42FB">
        <w:rPr>
          <w:rFonts w:ascii="Arial" w:hAnsi="Arial" w:cs="Arial"/>
          <w:b/>
          <w:bCs/>
          <w:color w:val="140041"/>
          <w:sz w:val="20"/>
          <w:szCs w:val="20"/>
        </w:rPr>
        <w:t>respective descriptions/</w:t>
      </w:r>
      <w:r w:rsidRPr="003F42FB">
        <w:rPr>
          <w:rFonts w:ascii="Arial" w:hAnsi="Arial" w:cs="Arial"/>
          <w:b/>
          <w:bCs/>
          <w:color w:val="140041"/>
          <w:sz w:val="20"/>
          <w:szCs w:val="20"/>
        </w:rPr>
        <w:t xml:space="preserve">questions: </w:t>
      </w:r>
    </w:p>
    <w:p w14:paraId="03951DFA" w14:textId="77777777" w:rsidR="007E02E2" w:rsidRPr="003F42FB" w:rsidRDefault="007E02E2" w:rsidP="007E02E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b/>
          <w:bCs/>
          <w:color w:val="140041"/>
          <w:sz w:val="20"/>
          <w:szCs w:val="20"/>
        </w:rPr>
      </w:pPr>
    </w:p>
    <w:p w14:paraId="0AABBF96" w14:textId="6ACF604A" w:rsidR="007E02E2" w:rsidRPr="00834C57" w:rsidRDefault="007E02E2" w:rsidP="00834C57">
      <w:pPr>
        <w:pStyle w:val="ListParagraph"/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00" w:lineRule="atLeast"/>
        <w:jc w:val="both"/>
        <w:rPr>
          <w:rFonts w:ascii="Arial" w:hAnsi="Arial" w:cs="Arial"/>
          <w:sz w:val="20"/>
          <w:szCs w:val="20"/>
        </w:rPr>
      </w:pPr>
      <w:r w:rsidRPr="00834C57">
        <w:rPr>
          <w:rFonts w:ascii="Arial" w:hAnsi="Arial" w:cs="Arial"/>
          <w:b/>
          <w:bCs/>
          <w:color w:val="4D0069"/>
          <w:sz w:val="20"/>
          <w:szCs w:val="20"/>
        </w:rPr>
        <w:t xml:space="preserve">Work Activity </w:t>
      </w:r>
      <w:r w:rsidRPr="00834C57">
        <w:rPr>
          <w:rFonts w:ascii="Arial" w:hAnsi="Arial" w:cs="Arial"/>
          <w:b/>
          <w:bCs/>
          <w:sz w:val="20"/>
          <w:szCs w:val="20"/>
        </w:rPr>
        <w:t>A</w:t>
      </w:r>
      <w:r w:rsidRPr="00834C57">
        <w:rPr>
          <w:rFonts w:ascii="Arial" w:hAnsi="Arial" w:cs="Arial"/>
          <w:b/>
          <w:bCs/>
          <w:color w:val="1A1A1A"/>
          <w:sz w:val="20"/>
          <w:szCs w:val="20"/>
        </w:rPr>
        <w:t xml:space="preserve">nalyzing Data or Information: </w:t>
      </w:r>
      <w:r w:rsidRPr="00834C57">
        <w:rPr>
          <w:rFonts w:ascii="Arial" w:hAnsi="Arial" w:cs="Arial"/>
          <w:sz w:val="20"/>
          <w:szCs w:val="20"/>
        </w:rPr>
        <w:t xml:space="preserve">Identifying the underlying principles, reasons, or facts of information by breaking down information or data into separate parts. </w:t>
      </w:r>
    </w:p>
    <w:p w14:paraId="12AE7F66" w14:textId="6C0D6C79" w:rsidR="00454498" w:rsidRPr="00834C57" w:rsidRDefault="007E02E2" w:rsidP="00834C57">
      <w:pPr>
        <w:pStyle w:val="ListParagraph"/>
        <w:widowControl w:val="0"/>
        <w:autoSpaceDE w:val="0"/>
        <w:autoSpaceDN w:val="0"/>
        <w:adjustRightInd w:val="0"/>
        <w:spacing w:after="240" w:line="360" w:lineRule="atLeast"/>
        <w:jc w:val="both"/>
        <w:rPr>
          <w:rFonts w:ascii="Arial" w:hAnsi="Arial" w:cs="Arial"/>
          <w:b/>
          <w:color w:val="000090"/>
          <w:sz w:val="20"/>
          <w:szCs w:val="20"/>
        </w:rPr>
      </w:pPr>
      <w:r w:rsidRPr="00834C57">
        <w:rPr>
          <w:rFonts w:ascii="Arial" w:hAnsi="Arial" w:cs="Arial"/>
          <w:b/>
          <w:color w:val="000090"/>
          <w:sz w:val="20"/>
          <w:szCs w:val="20"/>
        </w:rPr>
        <w:t xml:space="preserve">Question: </w:t>
      </w:r>
      <w:r w:rsidR="00454498" w:rsidRPr="00834C57">
        <w:rPr>
          <w:rFonts w:ascii="Arial" w:hAnsi="Arial" w:cs="Arial"/>
          <w:b/>
          <w:sz w:val="20"/>
          <w:szCs w:val="20"/>
        </w:rPr>
        <w:t>What level of ANALYZING DATA OR INFORMATION is needed to perform your current job?</w:t>
      </w:r>
      <w:r w:rsidR="00454498" w:rsidRPr="00834C57">
        <w:rPr>
          <w:rFonts w:ascii="Arial" w:hAnsi="Arial" w:cs="Arial"/>
          <w:b/>
          <w:color w:val="000090"/>
          <w:sz w:val="20"/>
          <w:szCs w:val="20"/>
        </w:rPr>
        <w:t xml:space="preserve"> </w:t>
      </w:r>
    </w:p>
    <w:p w14:paraId="70E6AACC" w14:textId="658CA3A9" w:rsidR="00454498" w:rsidRPr="00834C57" w:rsidRDefault="00454498" w:rsidP="00834C57">
      <w:pPr>
        <w:pStyle w:val="ListParagraph"/>
        <w:widowControl w:val="0"/>
        <w:autoSpaceDE w:val="0"/>
        <w:autoSpaceDN w:val="0"/>
        <w:adjustRightInd w:val="0"/>
        <w:spacing w:after="240" w:line="300" w:lineRule="atLeast"/>
        <w:rPr>
          <w:rFonts w:ascii="Arial" w:hAnsi="Arial" w:cs="Arial"/>
          <w:sz w:val="20"/>
          <w:szCs w:val="20"/>
        </w:rPr>
      </w:pPr>
      <w:r w:rsidRPr="00834C57">
        <w:rPr>
          <w:rFonts w:ascii="Arial" w:hAnsi="Arial" w:cs="Arial"/>
          <w:sz w:val="20"/>
          <w:szCs w:val="20"/>
        </w:rPr>
        <w:t xml:space="preserve">1 (lowest level): Determine the location of a lost order </w:t>
      </w:r>
    </w:p>
    <w:p w14:paraId="5A075697" w14:textId="36EC61E1" w:rsidR="00454498" w:rsidRPr="00834C57" w:rsidRDefault="00454498" w:rsidP="00834C57">
      <w:pPr>
        <w:pStyle w:val="ListParagraph"/>
        <w:widowControl w:val="0"/>
        <w:autoSpaceDE w:val="0"/>
        <w:autoSpaceDN w:val="0"/>
        <w:adjustRightInd w:val="0"/>
        <w:spacing w:after="240" w:line="300" w:lineRule="atLeast"/>
        <w:rPr>
          <w:rFonts w:ascii="Arial" w:hAnsi="Arial" w:cs="Arial"/>
          <w:sz w:val="20"/>
          <w:szCs w:val="20"/>
        </w:rPr>
      </w:pPr>
      <w:r w:rsidRPr="00834C57">
        <w:rPr>
          <w:rFonts w:ascii="Arial" w:hAnsi="Arial" w:cs="Arial"/>
          <w:sz w:val="20"/>
          <w:szCs w:val="20"/>
        </w:rPr>
        <w:t xml:space="preserve">4: (intermediate): Determine the interest cost to finance a new building </w:t>
      </w:r>
    </w:p>
    <w:p w14:paraId="24227D6A" w14:textId="11ED7318" w:rsidR="007E02E2" w:rsidRPr="00834C57" w:rsidRDefault="00454498" w:rsidP="00834C57">
      <w:pPr>
        <w:pStyle w:val="ListParagraph"/>
        <w:widowControl w:val="0"/>
        <w:autoSpaceDE w:val="0"/>
        <w:autoSpaceDN w:val="0"/>
        <w:adjustRightInd w:val="0"/>
        <w:spacing w:after="240" w:line="300" w:lineRule="atLeast"/>
        <w:rPr>
          <w:rFonts w:ascii="Arial" w:hAnsi="Arial" w:cs="Arial"/>
          <w:sz w:val="20"/>
          <w:szCs w:val="20"/>
        </w:rPr>
      </w:pPr>
      <w:r w:rsidRPr="00834C57">
        <w:rPr>
          <w:rFonts w:ascii="Arial" w:hAnsi="Arial" w:cs="Arial"/>
          <w:sz w:val="20"/>
          <w:szCs w:val="20"/>
        </w:rPr>
        <w:t xml:space="preserve">6: (high): Analyze the cost of medical care services for all hospitals in the country </w:t>
      </w:r>
    </w:p>
    <w:p w14:paraId="4B58B433" w14:textId="77777777" w:rsidR="007E02E2" w:rsidRPr="0072207E" w:rsidRDefault="007E02E2" w:rsidP="007E02E2">
      <w:pPr>
        <w:widowControl w:val="0"/>
        <w:tabs>
          <w:tab w:val="left" w:pos="566"/>
        </w:tabs>
        <w:autoSpaceDE w:val="0"/>
        <w:autoSpaceDN w:val="0"/>
        <w:adjustRightInd w:val="0"/>
        <w:spacing w:line="300" w:lineRule="atLeast"/>
        <w:rPr>
          <w:rFonts w:ascii="Arial" w:hAnsi="Arial" w:cs="Arial"/>
          <w:b/>
          <w:bCs/>
          <w:color w:val="140041"/>
          <w:kern w:val="1"/>
          <w:sz w:val="20"/>
          <w:szCs w:val="20"/>
        </w:rPr>
      </w:pPr>
    </w:p>
    <w:p w14:paraId="74BC9616" w14:textId="77777777" w:rsidR="00846FE0" w:rsidRDefault="007E02E2" w:rsidP="00846FE0">
      <w:pPr>
        <w:pStyle w:val="ListParagraph"/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00" w:lineRule="atLeast"/>
        <w:jc w:val="both"/>
        <w:rPr>
          <w:rFonts w:ascii="Arial" w:hAnsi="Arial" w:cs="Arial"/>
          <w:sz w:val="20"/>
          <w:szCs w:val="20"/>
        </w:rPr>
      </w:pPr>
      <w:r w:rsidRPr="00834C57">
        <w:rPr>
          <w:rFonts w:ascii="Arial" w:hAnsi="Arial" w:cs="Arial"/>
          <w:b/>
          <w:bCs/>
          <w:color w:val="4D0069"/>
          <w:kern w:val="1"/>
          <w:sz w:val="20"/>
          <w:szCs w:val="20"/>
        </w:rPr>
        <w:t xml:space="preserve">Work Activity: </w:t>
      </w:r>
      <w:r w:rsidRPr="00834C57">
        <w:rPr>
          <w:rFonts w:ascii="Arial" w:hAnsi="Arial" w:cs="Arial"/>
          <w:b/>
          <w:bCs/>
          <w:color w:val="1A1A1A"/>
          <w:sz w:val="20"/>
          <w:szCs w:val="20"/>
        </w:rPr>
        <w:t>Processing Information:</w:t>
      </w:r>
      <w:r w:rsidRPr="00834C57">
        <w:rPr>
          <w:rFonts w:ascii="Arial" w:hAnsi="Arial" w:cs="Arial"/>
          <w:color w:val="1A1A1A"/>
          <w:sz w:val="20"/>
          <w:szCs w:val="20"/>
        </w:rPr>
        <w:t xml:space="preserve"> </w:t>
      </w:r>
      <w:r w:rsidRPr="00834C57">
        <w:rPr>
          <w:rFonts w:ascii="Arial" w:hAnsi="Arial" w:cs="Arial"/>
          <w:sz w:val="20"/>
          <w:szCs w:val="20"/>
        </w:rPr>
        <w:t xml:space="preserve">Compiling, coding, categorizing, calculating, </w:t>
      </w:r>
      <w:r w:rsidRPr="00846FE0">
        <w:rPr>
          <w:rFonts w:ascii="Arial" w:hAnsi="Arial" w:cs="Arial"/>
          <w:sz w:val="20"/>
          <w:szCs w:val="20"/>
        </w:rPr>
        <w:t xml:space="preserve">tabulating, auditing, or verifying information or data. </w:t>
      </w:r>
    </w:p>
    <w:p w14:paraId="094EBF4E" w14:textId="77777777" w:rsidR="00846FE0" w:rsidRDefault="007E02E2" w:rsidP="00846FE0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00" w:lineRule="atLeast"/>
        <w:jc w:val="both"/>
        <w:rPr>
          <w:rFonts w:ascii="Arial" w:hAnsi="Arial" w:cs="Arial"/>
          <w:sz w:val="20"/>
          <w:szCs w:val="20"/>
        </w:rPr>
      </w:pPr>
      <w:r w:rsidRPr="00846FE0">
        <w:rPr>
          <w:rFonts w:ascii="Arial" w:hAnsi="Arial" w:cs="Arial"/>
          <w:b/>
          <w:color w:val="000090"/>
          <w:sz w:val="20"/>
          <w:szCs w:val="20"/>
        </w:rPr>
        <w:t>Question:</w:t>
      </w:r>
      <w:r w:rsidR="00846FE0" w:rsidRPr="00846FE0">
        <w:rPr>
          <w:rFonts w:ascii="Arial" w:hAnsi="Arial" w:cs="Arial"/>
          <w:b/>
          <w:color w:val="000090"/>
          <w:sz w:val="20"/>
          <w:szCs w:val="20"/>
        </w:rPr>
        <w:t xml:space="preserve"> </w:t>
      </w:r>
      <w:r w:rsidR="00846FE0" w:rsidRPr="00846FE0">
        <w:rPr>
          <w:rFonts w:ascii="Arial" w:hAnsi="Arial" w:cs="Arial"/>
          <w:sz w:val="20"/>
          <w:szCs w:val="20"/>
        </w:rPr>
        <w:t xml:space="preserve">What level of PROCESSING INFORMATION is needed to perform your current job? </w:t>
      </w:r>
    </w:p>
    <w:p w14:paraId="5AEB3F28" w14:textId="2D0DDB6B" w:rsidR="00454498" w:rsidRPr="00846FE0" w:rsidRDefault="00454498" w:rsidP="00846FE0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00" w:lineRule="atLeast"/>
        <w:jc w:val="both"/>
        <w:rPr>
          <w:rFonts w:ascii="Arial" w:hAnsi="Arial" w:cs="Arial"/>
          <w:sz w:val="20"/>
          <w:szCs w:val="20"/>
        </w:rPr>
      </w:pPr>
      <w:r w:rsidRPr="00846FE0">
        <w:rPr>
          <w:rFonts w:ascii="Arial" w:hAnsi="Arial" w:cs="Arial"/>
          <w:b/>
          <w:sz w:val="20"/>
          <w:szCs w:val="20"/>
        </w:rPr>
        <w:t>1 (lowest level):</w:t>
      </w:r>
      <w:r w:rsidRPr="00846FE0">
        <w:rPr>
          <w:rFonts w:ascii="Arial" w:hAnsi="Arial" w:cs="Arial"/>
          <w:sz w:val="20"/>
          <w:szCs w:val="20"/>
        </w:rPr>
        <w:t xml:space="preserve"> </w:t>
      </w:r>
      <w:r w:rsidR="00BF0ECB" w:rsidRPr="00846FE0">
        <w:rPr>
          <w:rFonts w:ascii="Arial" w:hAnsi="Arial" w:cs="Arial"/>
          <w:sz w:val="20"/>
          <w:szCs w:val="20"/>
        </w:rPr>
        <w:t xml:space="preserve">Tabulate the costs of parcel deliveries </w:t>
      </w:r>
    </w:p>
    <w:p w14:paraId="0DE2C8A3" w14:textId="3C40F61F" w:rsidR="00454498" w:rsidRPr="00834C57" w:rsidRDefault="00846FE0" w:rsidP="00834C57">
      <w:pPr>
        <w:pStyle w:val="ListParagraph"/>
        <w:widowControl w:val="0"/>
        <w:autoSpaceDE w:val="0"/>
        <w:autoSpaceDN w:val="0"/>
        <w:adjustRightInd w:val="0"/>
        <w:spacing w:after="240" w:line="30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4 </w:t>
      </w:r>
      <w:r w:rsidR="00454498" w:rsidRPr="00846FE0">
        <w:rPr>
          <w:rFonts w:ascii="Arial" w:hAnsi="Arial" w:cs="Arial"/>
          <w:b/>
          <w:sz w:val="20"/>
          <w:szCs w:val="20"/>
        </w:rPr>
        <w:t>(intermediate):</w:t>
      </w:r>
      <w:r w:rsidR="00454498" w:rsidRPr="00834C57">
        <w:rPr>
          <w:rFonts w:ascii="Arial" w:hAnsi="Arial" w:cs="Arial"/>
          <w:sz w:val="20"/>
          <w:szCs w:val="20"/>
        </w:rPr>
        <w:t xml:space="preserve"> </w:t>
      </w:r>
      <w:r w:rsidR="00BF0ECB" w:rsidRPr="00834C57">
        <w:rPr>
          <w:rFonts w:ascii="Arial" w:hAnsi="Arial" w:cs="Arial"/>
          <w:sz w:val="20"/>
          <w:szCs w:val="20"/>
        </w:rPr>
        <w:t xml:space="preserve">Calculate the adjustments for insurance claims </w:t>
      </w:r>
    </w:p>
    <w:p w14:paraId="04EAA17E" w14:textId="5458A8FC" w:rsidR="00BF0ECB" w:rsidRPr="00834C57" w:rsidRDefault="00846FE0" w:rsidP="00834C57">
      <w:pPr>
        <w:pStyle w:val="ListParagraph"/>
        <w:widowControl w:val="0"/>
        <w:autoSpaceDE w:val="0"/>
        <w:autoSpaceDN w:val="0"/>
        <w:adjustRightInd w:val="0"/>
        <w:spacing w:after="240" w:line="30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6</w:t>
      </w:r>
      <w:r w:rsidR="00454498" w:rsidRPr="00846FE0">
        <w:rPr>
          <w:rFonts w:ascii="Arial" w:hAnsi="Arial" w:cs="Arial"/>
          <w:b/>
          <w:sz w:val="20"/>
          <w:szCs w:val="20"/>
        </w:rPr>
        <w:t xml:space="preserve"> (high):</w:t>
      </w:r>
      <w:r w:rsidR="00454498" w:rsidRPr="00834C57">
        <w:rPr>
          <w:rFonts w:ascii="Arial" w:hAnsi="Arial" w:cs="Arial"/>
          <w:sz w:val="20"/>
          <w:szCs w:val="20"/>
        </w:rPr>
        <w:t xml:space="preserve"> </w:t>
      </w:r>
      <w:r w:rsidR="00BF0ECB" w:rsidRPr="00834C57">
        <w:rPr>
          <w:rFonts w:ascii="Arial" w:hAnsi="Arial" w:cs="Arial"/>
          <w:sz w:val="20"/>
          <w:szCs w:val="20"/>
        </w:rPr>
        <w:t xml:space="preserve">Compile data for a complex scientific report </w:t>
      </w:r>
    </w:p>
    <w:p w14:paraId="21DF0D8D" w14:textId="77777777" w:rsidR="00471C4D" w:rsidRPr="0072207E" w:rsidRDefault="00471C4D" w:rsidP="007E02E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00" w:lineRule="atLeast"/>
        <w:jc w:val="both"/>
        <w:rPr>
          <w:rFonts w:ascii="Arial" w:hAnsi="Arial" w:cs="Arial"/>
          <w:color w:val="1A1A1A"/>
          <w:sz w:val="20"/>
          <w:szCs w:val="20"/>
        </w:rPr>
      </w:pPr>
    </w:p>
    <w:p w14:paraId="0517951F" w14:textId="1946A2D9" w:rsidR="00471C4D" w:rsidRPr="00425D8E" w:rsidRDefault="007E02E2" w:rsidP="00425D8E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240" w:line="340" w:lineRule="atLeast"/>
        <w:jc w:val="both"/>
        <w:rPr>
          <w:rFonts w:ascii="Arial" w:hAnsi="Arial" w:cs="Arial"/>
          <w:sz w:val="20"/>
          <w:szCs w:val="20"/>
        </w:rPr>
      </w:pPr>
      <w:r w:rsidRPr="00425D8E">
        <w:rPr>
          <w:rFonts w:ascii="Arial" w:hAnsi="Arial" w:cs="Arial"/>
          <w:b/>
          <w:bCs/>
          <w:color w:val="4D0069"/>
          <w:kern w:val="1"/>
          <w:sz w:val="20"/>
          <w:szCs w:val="20"/>
        </w:rPr>
        <w:t xml:space="preserve">Knowledge </w:t>
      </w:r>
      <w:r w:rsidRPr="00425D8E">
        <w:rPr>
          <w:rFonts w:ascii="Arial" w:hAnsi="Arial" w:cs="Arial"/>
          <w:b/>
          <w:bCs/>
          <w:kern w:val="1"/>
          <w:sz w:val="20"/>
          <w:szCs w:val="20"/>
        </w:rPr>
        <w:t xml:space="preserve">Engineering and technology: </w:t>
      </w:r>
      <w:r w:rsidRPr="00425D8E">
        <w:rPr>
          <w:rFonts w:ascii="Arial" w:hAnsi="Arial" w:cs="Arial"/>
          <w:sz w:val="20"/>
          <w:szCs w:val="20"/>
        </w:rPr>
        <w:t xml:space="preserve">Knowledge of the practical application of engineering science and technology. This includes applying principles, techniques, procedures, and equipment to the design and production of various goods and services. </w:t>
      </w:r>
    </w:p>
    <w:p w14:paraId="3E194DA2" w14:textId="628798EC" w:rsidR="007E02E2" w:rsidRPr="00425D8E" w:rsidRDefault="007E02E2" w:rsidP="00425D8E">
      <w:pPr>
        <w:pStyle w:val="ListParagraph"/>
        <w:widowControl w:val="0"/>
        <w:autoSpaceDE w:val="0"/>
        <w:autoSpaceDN w:val="0"/>
        <w:adjustRightInd w:val="0"/>
        <w:spacing w:after="240" w:line="340" w:lineRule="atLeast"/>
        <w:rPr>
          <w:rFonts w:ascii="Arial" w:hAnsi="Arial" w:cs="Arial"/>
          <w:sz w:val="20"/>
          <w:szCs w:val="20"/>
        </w:rPr>
      </w:pPr>
      <w:r w:rsidRPr="00425D8E">
        <w:rPr>
          <w:rFonts w:ascii="Arial" w:hAnsi="Arial" w:cs="Arial"/>
          <w:b/>
          <w:color w:val="000090"/>
          <w:sz w:val="20"/>
          <w:szCs w:val="20"/>
        </w:rPr>
        <w:t>Question:</w:t>
      </w:r>
      <w:r w:rsidR="00471C4D" w:rsidRPr="00425D8E">
        <w:rPr>
          <w:rFonts w:ascii="Arial" w:hAnsi="Arial" w:cs="Arial"/>
          <w:b/>
          <w:color w:val="000090"/>
          <w:sz w:val="20"/>
          <w:szCs w:val="20"/>
        </w:rPr>
        <w:t xml:space="preserve"> </w:t>
      </w:r>
      <w:r w:rsidR="00471C4D" w:rsidRPr="00425D8E">
        <w:rPr>
          <w:rFonts w:ascii="Arial" w:hAnsi="Arial" w:cs="Arial"/>
          <w:sz w:val="20"/>
          <w:szCs w:val="20"/>
        </w:rPr>
        <w:t xml:space="preserve">What level of knowledge of ENGINEERING AND TECHNOLOGY is needed to perform your current job? </w:t>
      </w:r>
    </w:p>
    <w:p w14:paraId="64E85FDC" w14:textId="5A6A34EA" w:rsidR="00454498" w:rsidRPr="00425D8E" w:rsidRDefault="00454498" w:rsidP="00425D8E">
      <w:pPr>
        <w:pStyle w:val="ListParagraph"/>
        <w:widowControl w:val="0"/>
        <w:autoSpaceDE w:val="0"/>
        <w:autoSpaceDN w:val="0"/>
        <w:adjustRightInd w:val="0"/>
        <w:spacing w:after="240" w:line="300" w:lineRule="atLeast"/>
        <w:rPr>
          <w:rFonts w:ascii="Arial" w:hAnsi="Arial" w:cs="Arial"/>
          <w:sz w:val="20"/>
          <w:szCs w:val="20"/>
        </w:rPr>
      </w:pPr>
      <w:r w:rsidRPr="00425D8E">
        <w:rPr>
          <w:rFonts w:ascii="Arial" w:hAnsi="Arial" w:cs="Arial"/>
          <w:b/>
          <w:sz w:val="20"/>
          <w:szCs w:val="20"/>
        </w:rPr>
        <w:t>1 (lowest level):</w:t>
      </w:r>
      <w:r w:rsidRPr="00425D8E">
        <w:rPr>
          <w:rFonts w:ascii="Arial" w:hAnsi="Arial" w:cs="Arial"/>
          <w:sz w:val="20"/>
          <w:szCs w:val="20"/>
        </w:rPr>
        <w:t xml:space="preserve"> </w:t>
      </w:r>
      <w:r w:rsidR="000A3D35" w:rsidRPr="00425D8E">
        <w:rPr>
          <w:rFonts w:ascii="Arial" w:hAnsi="Arial" w:cs="Arial"/>
          <w:sz w:val="20"/>
          <w:szCs w:val="20"/>
        </w:rPr>
        <w:t xml:space="preserve">Install a door lock </w:t>
      </w:r>
    </w:p>
    <w:p w14:paraId="41B26C97" w14:textId="5D3A2C67" w:rsidR="00454498" w:rsidRPr="00425D8E" w:rsidRDefault="00425D8E" w:rsidP="00425D8E">
      <w:pPr>
        <w:pStyle w:val="ListParagraph"/>
        <w:widowControl w:val="0"/>
        <w:autoSpaceDE w:val="0"/>
        <w:autoSpaceDN w:val="0"/>
        <w:adjustRightInd w:val="0"/>
        <w:spacing w:after="240" w:line="30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4</w:t>
      </w:r>
      <w:r w:rsidR="00454498" w:rsidRPr="00425D8E">
        <w:rPr>
          <w:rFonts w:ascii="Arial" w:hAnsi="Arial" w:cs="Arial"/>
          <w:b/>
          <w:sz w:val="20"/>
          <w:szCs w:val="20"/>
        </w:rPr>
        <w:t xml:space="preserve"> (intermediate):</w:t>
      </w:r>
      <w:r w:rsidR="00454498" w:rsidRPr="00425D8E">
        <w:rPr>
          <w:rFonts w:ascii="Arial" w:hAnsi="Arial" w:cs="Arial"/>
          <w:sz w:val="20"/>
          <w:szCs w:val="20"/>
        </w:rPr>
        <w:t xml:space="preserve"> </w:t>
      </w:r>
      <w:r w:rsidR="000A3D35" w:rsidRPr="00425D8E">
        <w:rPr>
          <w:rFonts w:ascii="Arial" w:hAnsi="Arial" w:cs="Arial"/>
          <w:sz w:val="20"/>
          <w:szCs w:val="20"/>
        </w:rPr>
        <w:t xml:space="preserve">Design a more stable grocery cart </w:t>
      </w:r>
    </w:p>
    <w:p w14:paraId="42237265" w14:textId="7810A6E3" w:rsidR="00454498" w:rsidRPr="00425D8E" w:rsidRDefault="00425D8E" w:rsidP="00425D8E">
      <w:pPr>
        <w:pStyle w:val="ListParagraph"/>
        <w:widowControl w:val="0"/>
        <w:autoSpaceDE w:val="0"/>
        <w:autoSpaceDN w:val="0"/>
        <w:adjustRightInd w:val="0"/>
        <w:spacing w:after="240" w:line="30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6 </w:t>
      </w:r>
      <w:r w:rsidR="00454498" w:rsidRPr="00425D8E">
        <w:rPr>
          <w:rFonts w:ascii="Arial" w:hAnsi="Arial" w:cs="Arial"/>
          <w:b/>
          <w:sz w:val="20"/>
          <w:szCs w:val="20"/>
        </w:rPr>
        <w:t>(high):</w:t>
      </w:r>
      <w:r w:rsidR="00454498" w:rsidRPr="00425D8E">
        <w:rPr>
          <w:rFonts w:ascii="Arial" w:hAnsi="Arial" w:cs="Arial"/>
          <w:sz w:val="20"/>
          <w:szCs w:val="20"/>
        </w:rPr>
        <w:t xml:space="preserve"> </w:t>
      </w:r>
      <w:r w:rsidR="000A3D35" w:rsidRPr="00425D8E">
        <w:rPr>
          <w:rFonts w:ascii="Arial" w:hAnsi="Arial" w:cs="Arial"/>
          <w:sz w:val="20"/>
          <w:szCs w:val="20"/>
        </w:rPr>
        <w:t xml:space="preserve"> Plan for the impact of weather in designing a bridge </w:t>
      </w:r>
    </w:p>
    <w:p w14:paraId="6BC4199D" w14:textId="77777777" w:rsidR="007E02E2" w:rsidRPr="0072207E" w:rsidRDefault="007E02E2" w:rsidP="007E02E2">
      <w:pPr>
        <w:widowControl w:val="0"/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color w:val="1A1A1A"/>
          <w:sz w:val="20"/>
          <w:szCs w:val="20"/>
        </w:rPr>
      </w:pPr>
    </w:p>
    <w:p w14:paraId="15B7E898" w14:textId="6E9BB414" w:rsidR="00471C4D" w:rsidRPr="00425D8E" w:rsidRDefault="00633149" w:rsidP="00425D8E">
      <w:pPr>
        <w:pStyle w:val="ListParagraph"/>
        <w:numPr>
          <w:ilvl w:val="0"/>
          <w:numId w:val="8"/>
        </w:numPr>
        <w:jc w:val="both"/>
        <w:rPr>
          <w:rFonts w:ascii="Arial" w:eastAsia="Times New Roman" w:hAnsi="Arial" w:cs="Arial"/>
          <w:sz w:val="20"/>
          <w:szCs w:val="20"/>
          <w:lang w:val="en-CA"/>
        </w:rPr>
      </w:pPr>
      <w:r w:rsidRPr="00425D8E">
        <w:rPr>
          <w:rFonts w:ascii="Arial" w:hAnsi="Arial" w:cs="Arial"/>
          <w:b/>
          <w:color w:val="660066"/>
          <w:sz w:val="20"/>
          <w:szCs w:val="20"/>
        </w:rPr>
        <w:t xml:space="preserve">Skills </w:t>
      </w:r>
      <w:r w:rsidR="000846F9" w:rsidRPr="00425D8E">
        <w:rPr>
          <w:rFonts w:ascii="Arial" w:hAnsi="Arial" w:cs="Arial"/>
          <w:b/>
          <w:sz w:val="20"/>
          <w:szCs w:val="20"/>
        </w:rPr>
        <w:t>Management of Material Resources</w:t>
      </w:r>
      <w:r w:rsidRPr="00425D8E">
        <w:rPr>
          <w:rFonts w:ascii="Arial" w:hAnsi="Arial" w:cs="Arial"/>
          <w:b/>
          <w:sz w:val="20"/>
          <w:szCs w:val="20"/>
        </w:rPr>
        <w:t>:</w:t>
      </w:r>
      <w:r w:rsidRPr="00425D8E">
        <w:rPr>
          <w:rFonts w:ascii="Arial" w:hAnsi="Arial" w:cs="Arial"/>
          <w:b/>
          <w:color w:val="660066"/>
          <w:sz w:val="20"/>
          <w:szCs w:val="20"/>
        </w:rPr>
        <w:t xml:space="preserve"> </w:t>
      </w:r>
      <w:r w:rsidRPr="00425D8E">
        <w:rPr>
          <w:rFonts w:ascii="Arial" w:eastAsia="Times New Roman" w:hAnsi="Arial" w:cs="Arial"/>
          <w:sz w:val="20"/>
          <w:szCs w:val="20"/>
          <w:shd w:val="clear" w:color="auto" w:fill="FAFAFA"/>
          <w:lang w:val="en-CA"/>
        </w:rPr>
        <w:t>Obtaining and seeing to the appropriate use of equipment, facilities, and materials needed to do certain work.</w:t>
      </w:r>
    </w:p>
    <w:p w14:paraId="7A8C21C2" w14:textId="66584A4A" w:rsidR="000608E9" w:rsidRPr="00425D8E" w:rsidRDefault="00633149" w:rsidP="00425D8E">
      <w:pPr>
        <w:pStyle w:val="ListParagraph"/>
        <w:rPr>
          <w:rFonts w:ascii="Arial" w:hAnsi="Arial" w:cs="Arial"/>
          <w:sz w:val="20"/>
          <w:szCs w:val="20"/>
        </w:rPr>
      </w:pPr>
      <w:r w:rsidRPr="00425D8E">
        <w:rPr>
          <w:rFonts w:ascii="Arial" w:hAnsi="Arial" w:cs="Arial"/>
          <w:b/>
          <w:color w:val="000090"/>
          <w:sz w:val="20"/>
          <w:szCs w:val="20"/>
        </w:rPr>
        <w:t>Question:</w:t>
      </w:r>
      <w:r w:rsidR="00471C4D" w:rsidRPr="00425D8E">
        <w:rPr>
          <w:rFonts w:ascii="Arial" w:hAnsi="Arial" w:cs="Arial"/>
          <w:b/>
          <w:color w:val="000090"/>
          <w:sz w:val="20"/>
          <w:szCs w:val="20"/>
        </w:rPr>
        <w:t xml:space="preserve"> </w:t>
      </w:r>
      <w:r w:rsidR="000608E9" w:rsidRPr="00425D8E">
        <w:rPr>
          <w:rFonts w:ascii="Arial" w:hAnsi="Arial" w:cs="Arial"/>
          <w:sz w:val="20"/>
          <w:szCs w:val="20"/>
        </w:rPr>
        <w:t>What level of MANAGEMENT OF MATERIAL RESOURCES is needed to perform your current job?</w:t>
      </w:r>
    </w:p>
    <w:p w14:paraId="0A65DBF8" w14:textId="4E057FBB" w:rsidR="00454498" w:rsidRPr="00425D8E" w:rsidRDefault="00454498" w:rsidP="00425D8E">
      <w:pPr>
        <w:pStyle w:val="ListParagraph"/>
        <w:widowControl w:val="0"/>
        <w:autoSpaceDE w:val="0"/>
        <w:autoSpaceDN w:val="0"/>
        <w:adjustRightInd w:val="0"/>
        <w:spacing w:after="240" w:line="300" w:lineRule="atLeast"/>
        <w:rPr>
          <w:rFonts w:ascii="Arial" w:hAnsi="Arial" w:cs="Arial"/>
          <w:sz w:val="20"/>
          <w:szCs w:val="20"/>
        </w:rPr>
      </w:pPr>
      <w:r w:rsidRPr="00425D8E">
        <w:rPr>
          <w:rFonts w:ascii="Arial" w:hAnsi="Arial" w:cs="Arial"/>
          <w:b/>
          <w:sz w:val="20"/>
          <w:szCs w:val="20"/>
        </w:rPr>
        <w:t>1 (lowest level):</w:t>
      </w:r>
      <w:r w:rsidRPr="00425D8E">
        <w:rPr>
          <w:rFonts w:ascii="Arial" w:hAnsi="Arial" w:cs="Arial"/>
          <w:sz w:val="20"/>
          <w:szCs w:val="20"/>
        </w:rPr>
        <w:t xml:space="preserve"> </w:t>
      </w:r>
      <w:r w:rsidR="000608E9" w:rsidRPr="00425D8E">
        <w:rPr>
          <w:rFonts w:ascii="Arial" w:hAnsi="Arial" w:cs="Arial"/>
          <w:sz w:val="20"/>
          <w:szCs w:val="20"/>
        </w:rPr>
        <w:t xml:space="preserve">Rent a meeting room for a management meeting </w:t>
      </w:r>
    </w:p>
    <w:p w14:paraId="00B45E1D" w14:textId="44CA22B3" w:rsidR="00454498" w:rsidRPr="00425D8E" w:rsidRDefault="00425D8E" w:rsidP="00425D8E">
      <w:pPr>
        <w:pStyle w:val="ListParagraph"/>
        <w:widowControl w:val="0"/>
        <w:autoSpaceDE w:val="0"/>
        <w:autoSpaceDN w:val="0"/>
        <w:adjustRightInd w:val="0"/>
        <w:spacing w:after="240" w:line="300" w:lineRule="atLeast"/>
        <w:rPr>
          <w:rFonts w:ascii="Arial" w:hAnsi="Arial" w:cs="Arial"/>
          <w:sz w:val="20"/>
          <w:szCs w:val="20"/>
        </w:rPr>
      </w:pPr>
      <w:r w:rsidRPr="00425D8E">
        <w:rPr>
          <w:rFonts w:ascii="Arial" w:hAnsi="Arial" w:cs="Arial"/>
          <w:b/>
          <w:sz w:val="20"/>
          <w:szCs w:val="20"/>
        </w:rPr>
        <w:t xml:space="preserve">4 </w:t>
      </w:r>
      <w:r w:rsidR="00454498" w:rsidRPr="00425D8E">
        <w:rPr>
          <w:rFonts w:ascii="Arial" w:hAnsi="Arial" w:cs="Arial"/>
          <w:b/>
          <w:sz w:val="20"/>
          <w:szCs w:val="20"/>
        </w:rPr>
        <w:t>(intermediate):</w:t>
      </w:r>
      <w:r w:rsidR="00454498" w:rsidRPr="00425D8E">
        <w:rPr>
          <w:rFonts w:ascii="Arial" w:hAnsi="Arial" w:cs="Arial"/>
          <w:sz w:val="20"/>
          <w:szCs w:val="20"/>
        </w:rPr>
        <w:t xml:space="preserve"> </w:t>
      </w:r>
      <w:r w:rsidR="000608E9" w:rsidRPr="00425D8E">
        <w:rPr>
          <w:rFonts w:ascii="Arial" w:hAnsi="Arial" w:cs="Arial"/>
          <w:sz w:val="20"/>
          <w:szCs w:val="20"/>
        </w:rPr>
        <w:t>Evaluate an annual uniform service contract for delivery drivers</w:t>
      </w:r>
    </w:p>
    <w:p w14:paraId="228B27AC" w14:textId="79B46FE2" w:rsidR="00454498" w:rsidRPr="00425D8E" w:rsidRDefault="00425D8E" w:rsidP="00425D8E">
      <w:pPr>
        <w:pStyle w:val="ListParagraph"/>
        <w:widowControl w:val="0"/>
        <w:autoSpaceDE w:val="0"/>
        <w:autoSpaceDN w:val="0"/>
        <w:adjustRightInd w:val="0"/>
        <w:spacing w:after="240" w:line="300" w:lineRule="atLeast"/>
        <w:rPr>
          <w:rFonts w:ascii="Arial" w:hAnsi="Arial" w:cs="Arial"/>
          <w:sz w:val="20"/>
          <w:szCs w:val="20"/>
        </w:rPr>
      </w:pPr>
      <w:r w:rsidRPr="00425D8E">
        <w:rPr>
          <w:rFonts w:ascii="Arial" w:hAnsi="Arial" w:cs="Arial"/>
          <w:b/>
          <w:sz w:val="20"/>
          <w:szCs w:val="20"/>
        </w:rPr>
        <w:t xml:space="preserve">6 </w:t>
      </w:r>
      <w:r w:rsidR="00454498" w:rsidRPr="00425D8E">
        <w:rPr>
          <w:rFonts w:ascii="Arial" w:hAnsi="Arial" w:cs="Arial"/>
          <w:b/>
          <w:sz w:val="20"/>
          <w:szCs w:val="20"/>
        </w:rPr>
        <w:t>(high):</w:t>
      </w:r>
      <w:r w:rsidR="00454498" w:rsidRPr="00425D8E">
        <w:rPr>
          <w:rFonts w:ascii="Arial" w:hAnsi="Arial" w:cs="Arial"/>
          <w:sz w:val="20"/>
          <w:szCs w:val="20"/>
        </w:rPr>
        <w:t xml:space="preserve"> </w:t>
      </w:r>
      <w:r w:rsidR="000608E9" w:rsidRPr="00425D8E">
        <w:rPr>
          <w:rFonts w:ascii="Arial" w:hAnsi="Arial" w:cs="Arial"/>
          <w:sz w:val="20"/>
          <w:szCs w:val="20"/>
        </w:rPr>
        <w:t>Determine the computer system needs of a large corporation and monitor use of the equipment</w:t>
      </w:r>
    </w:p>
    <w:p w14:paraId="1B619A36" w14:textId="77777777" w:rsidR="00454498" w:rsidRPr="00471C4D" w:rsidRDefault="00454498">
      <w:pPr>
        <w:rPr>
          <w:rFonts w:ascii="Arial" w:hAnsi="Arial" w:cs="Arial"/>
          <w:b/>
          <w:color w:val="660066"/>
          <w:sz w:val="20"/>
          <w:szCs w:val="20"/>
        </w:rPr>
      </w:pPr>
    </w:p>
    <w:sectPr w:rsidR="00454498" w:rsidRPr="00471C4D" w:rsidSect="00B15B07">
      <w:footerReference w:type="even" r:id="rId12"/>
      <w:footerReference w:type="default" r:id="rId13"/>
      <w:pgSz w:w="12240" w:h="15840"/>
      <w:pgMar w:top="993" w:right="1467" w:bottom="1440" w:left="1418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A23B91" w14:textId="77777777" w:rsidR="00732600" w:rsidRDefault="00732600" w:rsidP="00454E08">
      <w:r>
        <w:separator/>
      </w:r>
    </w:p>
  </w:endnote>
  <w:endnote w:type="continuationSeparator" w:id="0">
    <w:p w14:paraId="5E15DA94" w14:textId="77777777" w:rsidR="00732600" w:rsidRDefault="00732600" w:rsidP="00454E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977549" w14:textId="77777777" w:rsidR="00732600" w:rsidRDefault="00732600" w:rsidP="00E0139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CFDE06C" w14:textId="77777777" w:rsidR="00732600" w:rsidRDefault="00732600" w:rsidP="00454E08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793207" w14:textId="77777777" w:rsidR="00732600" w:rsidRDefault="00732600" w:rsidP="00E0139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32742">
      <w:rPr>
        <w:rStyle w:val="PageNumber"/>
        <w:noProof/>
      </w:rPr>
      <w:t>1</w:t>
    </w:r>
    <w:r>
      <w:rPr>
        <w:rStyle w:val="PageNumber"/>
      </w:rPr>
      <w:fldChar w:fldCharType="end"/>
    </w:r>
  </w:p>
  <w:p w14:paraId="624B7FF8" w14:textId="77777777" w:rsidR="00732600" w:rsidRDefault="00732600" w:rsidP="00454E0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D284CB3" w14:textId="77777777" w:rsidR="00732600" w:rsidRDefault="00732600" w:rsidP="00454E08">
      <w:r>
        <w:separator/>
      </w:r>
    </w:p>
  </w:footnote>
  <w:footnote w:type="continuationSeparator" w:id="0">
    <w:p w14:paraId="009E2C29" w14:textId="77777777" w:rsidR="00732600" w:rsidRDefault="00732600" w:rsidP="00454E08">
      <w:r>
        <w:continuationSeparator/>
      </w:r>
    </w:p>
  </w:footnote>
  <w:footnote w:id="1">
    <w:p w14:paraId="18C9E306" w14:textId="623B5C19" w:rsidR="00732600" w:rsidRPr="00852AFF" w:rsidRDefault="00732600" w:rsidP="00852AFF">
      <w:pPr>
        <w:widowControl w:val="0"/>
        <w:autoSpaceDE w:val="0"/>
        <w:autoSpaceDN w:val="0"/>
        <w:adjustRightInd w:val="0"/>
        <w:spacing w:after="240" w:line="280" w:lineRule="atLeast"/>
        <w:jc w:val="both"/>
        <w:rPr>
          <w:rFonts w:ascii="Arial" w:hAnsi="Arial" w:cs="Arial"/>
          <w:sz w:val="16"/>
          <w:szCs w:val="16"/>
        </w:rPr>
      </w:pPr>
      <w:r w:rsidRPr="00C554AA">
        <w:rPr>
          <w:rStyle w:val="FootnoteReference"/>
          <w:sz w:val="16"/>
          <w:szCs w:val="16"/>
        </w:rPr>
        <w:footnoteRef/>
      </w:r>
      <w:r w:rsidRPr="00C554AA">
        <w:rPr>
          <w:sz w:val="16"/>
          <w:szCs w:val="16"/>
        </w:rPr>
        <w:t xml:space="preserve"> </w:t>
      </w:r>
      <w:r w:rsidRPr="00C554AA">
        <w:rPr>
          <w:rFonts w:ascii="Arial" w:hAnsi="Arial" w:cs="Arial"/>
          <w:sz w:val="16"/>
          <w:szCs w:val="16"/>
        </w:rPr>
        <w:t>The</w:t>
      </w:r>
      <w:r w:rsidRPr="00852AFF">
        <w:rPr>
          <w:rFonts w:ascii="Arial" w:hAnsi="Arial" w:cs="Arial"/>
          <w:sz w:val="16"/>
          <w:szCs w:val="16"/>
        </w:rPr>
        <w:t xml:space="preserve"> five skill measures are: Routine Manual (RM), Routine Cognitive (RC), Non- Routine Cognitive Analytical (NRCA), Non-Routine Cognitive Interpretative (NRCI), Non-Routine Manual Physical (NRMP). For more information see Acemoglu, Daron, and David Autor. ”Chapter 12 Skills, Tasks and Technologies: Implications for Employment and Earnings*.” Chapter 12 - Skills, Tasks and Technologies: Implications for Employment and Earnings. Handbook of Labor Economics, 2011 </w:t>
      </w:r>
    </w:p>
  </w:footnote>
  <w:footnote w:id="2">
    <w:p w14:paraId="00EC6547" w14:textId="07F606B3" w:rsidR="00732600" w:rsidRPr="00852AFF" w:rsidRDefault="00732600" w:rsidP="00C554AA">
      <w:pPr>
        <w:widowControl w:val="0"/>
        <w:autoSpaceDE w:val="0"/>
        <w:autoSpaceDN w:val="0"/>
        <w:adjustRightInd w:val="0"/>
        <w:spacing w:after="240" w:line="280" w:lineRule="atLeast"/>
        <w:jc w:val="both"/>
        <w:rPr>
          <w:rFonts w:ascii="Arial" w:hAnsi="Arial" w:cs="Arial"/>
          <w:sz w:val="16"/>
          <w:szCs w:val="16"/>
        </w:rPr>
      </w:pPr>
      <w:r w:rsidRPr="00852AFF">
        <w:rPr>
          <w:rStyle w:val="FootnoteReference"/>
          <w:rFonts w:ascii="Arial" w:hAnsi="Arial" w:cs="Arial"/>
          <w:sz w:val="16"/>
          <w:szCs w:val="16"/>
        </w:rPr>
        <w:footnoteRef/>
      </w:r>
      <w:r w:rsidRPr="00852AFF">
        <w:rPr>
          <w:rFonts w:ascii="Arial" w:hAnsi="Arial" w:cs="Arial"/>
          <w:sz w:val="16"/>
          <w:szCs w:val="16"/>
        </w:rPr>
        <w:t xml:space="preserve"> </w:t>
      </w:r>
      <w:r w:rsidRPr="00852AFF">
        <w:rPr>
          <w:rFonts w:ascii="Arial" w:hAnsi="Arial" w:cs="Arial"/>
          <w:sz w:val="16"/>
          <w:szCs w:val="16"/>
          <w:highlight w:val="yellow"/>
        </w:rPr>
        <w:t>The years 2002-2004 are grouped together in order to account for missing values and measures in those years, especially 2002</w:t>
      </w:r>
      <w:r w:rsidRPr="00852AFF">
        <w:rPr>
          <w:rFonts w:ascii="Arial" w:hAnsi="Arial" w:cs="Arial"/>
          <w:sz w:val="16"/>
          <w:szCs w:val="16"/>
        </w:rPr>
        <w:t xml:space="preserve"> ; Is this still true?</w:t>
      </w:r>
    </w:p>
    <w:p w14:paraId="029D3F8D" w14:textId="21FF826D" w:rsidR="00732600" w:rsidRDefault="00732600">
      <w:pPr>
        <w:pStyle w:val="FootnoteText"/>
      </w:pP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4346A59"/>
    <w:multiLevelType w:val="hybridMultilevel"/>
    <w:tmpl w:val="5E4855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CF35A1"/>
    <w:multiLevelType w:val="hybridMultilevel"/>
    <w:tmpl w:val="2D12667E"/>
    <w:lvl w:ilvl="0" w:tplc="DE40C5A0">
      <w:start w:val="1"/>
      <w:numFmt w:val="decimal"/>
      <w:lvlText w:val="%1."/>
      <w:lvlJc w:val="left"/>
      <w:pPr>
        <w:ind w:left="720" w:hanging="360"/>
      </w:pPr>
      <w:rPr>
        <w:rFonts w:hint="default"/>
        <w:color w:val="14004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670E83"/>
    <w:multiLevelType w:val="hybridMultilevel"/>
    <w:tmpl w:val="378C40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02E2"/>
    <w:rsid w:val="00036C1F"/>
    <w:rsid w:val="00042F1E"/>
    <w:rsid w:val="000608E9"/>
    <w:rsid w:val="000628D8"/>
    <w:rsid w:val="000846F9"/>
    <w:rsid w:val="000A3D35"/>
    <w:rsid w:val="00144EC8"/>
    <w:rsid w:val="00184EDD"/>
    <w:rsid w:val="002651BD"/>
    <w:rsid w:val="002B183E"/>
    <w:rsid w:val="002C5316"/>
    <w:rsid w:val="002D08AB"/>
    <w:rsid w:val="003163A3"/>
    <w:rsid w:val="00327627"/>
    <w:rsid w:val="003C635D"/>
    <w:rsid w:val="003D2E29"/>
    <w:rsid w:val="003E2336"/>
    <w:rsid w:val="003F0218"/>
    <w:rsid w:val="003F42FB"/>
    <w:rsid w:val="00425D8E"/>
    <w:rsid w:val="00454498"/>
    <w:rsid w:val="00454E08"/>
    <w:rsid w:val="00457A67"/>
    <w:rsid w:val="00466F2B"/>
    <w:rsid w:val="00471B61"/>
    <w:rsid w:val="00471C4D"/>
    <w:rsid w:val="004963AB"/>
    <w:rsid w:val="004D6E77"/>
    <w:rsid w:val="004E3F7E"/>
    <w:rsid w:val="005100DE"/>
    <w:rsid w:val="00511B39"/>
    <w:rsid w:val="00583777"/>
    <w:rsid w:val="00595809"/>
    <w:rsid w:val="0059582A"/>
    <w:rsid w:val="005C6367"/>
    <w:rsid w:val="0060068C"/>
    <w:rsid w:val="00631923"/>
    <w:rsid w:val="00632742"/>
    <w:rsid w:val="00633149"/>
    <w:rsid w:val="00643186"/>
    <w:rsid w:val="00656544"/>
    <w:rsid w:val="00667B2B"/>
    <w:rsid w:val="00690679"/>
    <w:rsid w:val="0072207E"/>
    <w:rsid w:val="00732600"/>
    <w:rsid w:val="0074121E"/>
    <w:rsid w:val="00747BD0"/>
    <w:rsid w:val="0075637F"/>
    <w:rsid w:val="00777C1B"/>
    <w:rsid w:val="0078746B"/>
    <w:rsid w:val="007E02E2"/>
    <w:rsid w:val="00820DA7"/>
    <w:rsid w:val="00820DD1"/>
    <w:rsid w:val="00834C57"/>
    <w:rsid w:val="008419D8"/>
    <w:rsid w:val="00846FE0"/>
    <w:rsid w:val="00852AFF"/>
    <w:rsid w:val="008555E9"/>
    <w:rsid w:val="00857DC8"/>
    <w:rsid w:val="00944498"/>
    <w:rsid w:val="009870D7"/>
    <w:rsid w:val="00A053D7"/>
    <w:rsid w:val="00A45EDF"/>
    <w:rsid w:val="00A94E97"/>
    <w:rsid w:val="00AA1D79"/>
    <w:rsid w:val="00B15B07"/>
    <w:rsid w:val="00B44CAD"/>
    <w:rsid w:val="00B5530C"/>
    <w:rsid w:val="00BF0ECB"/>
    <w:rsid w:val="00C2735E"/>
    <w:rsid w:val="00C554AA"/>
    <w:rsid w:val="00C64C1A"/>
    <w:rsid w:val="00C6794D"/>
    <w:rsid w:val="00C714D7"/>
    <w:rsid w:val="00C81ED6"/>
    <w:rsid w:val="00CF4589"/>
    <w:rsid w:val="00D00230"/>
    <w:rsid w:val="00D37F81"/>
    <w:rsid w:val="00D7679B"/>
    <w:rsid w:val="00D8216B"/>
    <w:rsid w:val="00D91686"/>
    <w:rsid w:val="00DD6B0D"/>
    <w:rsid w:val="00DF23E1"/>
    <w:rsid w:val="00DF7E92"/>
    <w:rsid w:val="00E01397"/>
    <w:rsid w:val="00E34C95"/>
    <w:rsid w:val="00E56BBC"/>
    <w:rsid w:val="00F26CC0"/>
    <w:rsid w:val="00F65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AAD93B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454E0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4E08"/>
  </w:style>
  <w:style w:type="character" w:styleId="PageNumber">
    <w:name w:val="page number"/>
    <w:basedOn w:val="DefaultParagraphFont"/>
    <w:uiPriority w:val="99"/>
    <w:semiHidden/>
    <w:unhideWhenUsed/>
    <w:rsid w:val="00454E08"/>
  </w:style>
  <w:style w:type="paragraph" w:styleId="ListParagraph">
    <w:name w:val="List Paragraph"/>
    <w:basedOn w:val="Normal"/>
    <w:uiPriority w:val="34"/>
    <w:qFormat/>
    <w:rsid w:val="002B183E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852AFF"/>
  </w:style>
  <w:style w:type="character" w:customStyle="1" w:styleId="FootnoteTextChar">
    <w:name w:val="Footnote Text Char"/>
    <w:basedOn w:val="DefaultParagraphFont"/>
    <w:link w:val="FootnoteText"/>
    <w:uiPriority w:val="99"/>
    <w:rsid w:val="00852AFF"/>
  </w:style>
  <w:style w:type="character" w:styleId="FootnoteReference">
    <w:name w:val="footnote reference"/>
    <w:basedOn w:val="DefaultParagraphFont"/>
    <w:uiPriority w:val="99"/>
    <w:unhideWhenUsed/>
    <w:rsid w:val="00852AFF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184ED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454E0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4E08"/>
  </w:style>
  <w:style w:type="character" w:styleId="PageNumber">
    <w:name w:val="page number"/>
    <w:basedOn w:val="DefaultParagraphFont"/>
    <w:uiPriority w:val="99"/>
    <w:semiHidden/>
    <w:unhideWhenUsed/>
    <w:rsid w:val="00454E08"/>
  </w:style>
  <w:style w:type="paragraph" w:styleId="ListParagraph">
    <w:name w:val="List Paragraph"/>
    <w:basedOn w:val="Normal"/>
    <w:uiPriority w:val="34"/>
    <w:qFormat/>
    <w:rsid w:val="002B183E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852AFF"/>
  </w:style>
  <w:style w:type="character" w:customStyle="1" w:styleId="FootnoteTextChar">
    <w:name w:val="Footnote Text Char"/>
    <w:basedOn w:val="DefaultParagraphFont"/>
    <w:link w:val="FootnoteText"/>
    <w:uiPriority w:val="99"/>
    <w:rsid w:val="00852AFF"/>
  </w:style>
  <w:style w:type="character" w:styleId="FootnoteReference">
    <w:name w:val="footnote reference"/>
    <w:basedOn w:val="DefaultParagraphFont"/>
    <w:uiPriority w:val="99"/>
    <w:unhideWhenUsed/>
    <w:rsid w:val="00852AFF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184ED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962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onetcenter.org/crosswalks.html" TargetMode="Externa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www.onetcenter.org/db_releases.html" TargetMode="External"/><Relationship Id="rId9" Type="http://schemas.openxmlformats.org/officeDocument/2006/relationships/hyperlink" Target="https://www.onetcenter.org/questionnaires.html" TargetMode="External"/><Relationship Id="rId10" Type="http://schemas.openxmlformats.org/officeDocument/2006/relationships/hyperlink" Target="https://www.onetcenter.org/db_releas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5</Pages>
  <Words>1664</Words>
  <Characters>9486</Characters>
  <Application>Microsoft Macintosh Word</Application>
  <DocSecurity>0</DocSecurity>
  <Lines>79</Lines>
  <Paragraphs>22</Paragraphs>
  <ScaleCrop>false</ScaleCrop>
  <Company>University of British Columbia</Company>
  <LinksUpToDate>false</LinksUpToDate>
  <CharactersWithSpaces>11128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Elba Gomez Navas Acevedo</dc:creator>
  <cp:keywords/>
  <dc:description/>
  <cp:lastModifiedBy>Elba Gomez Navas Acevedo</cp:lastModifiedBy>
  <cp:revision>62</cp:revision>
  <dcterms:created xsi:type="dcterms:W3CDTF">2017-06-18T06:11:00Z</dcterms:created>
  <dcterms:modified xsi:type="dcterms:W3CDTF">2017-06-26T05:37:00Z</dcterms:modified>
</cp:coreProperties>
</file>